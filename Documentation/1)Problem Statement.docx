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6D5" w:rsidRDefault="008B36D5">
      <w:bookmarkStart w:id="0" w:name="_Hlk52770916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BC0E6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39134</wp:posOffset>
                  </wp:positionH>
                  <wp:positionV relativeFrom="paragraph">
                    <wp:posOffset>10160</wp:posOffset>
                  </wp:positionV>
                  <wp:extent cx="1435396" cy="1435396"/>
                  <wp:effectExtent l="0" t="0" r="0" b="0"/>
                  <wp:wrapNone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396" cy="143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8B36D5" w:rsidRDefault="008B36D5"/>
    <w:p w:rsidR="008B36D5" w:rsidRDefault="008B36D5"/>
    <w:p w:rsidR="008B36D5" w:rsidRDefault="008B36D5"/>
    <w:p w:rsidR="008B36D5" w:rsidRDefault="008B36D5"/>
    <w:p w:rsidR="001765AE" w:rsidRPr="00C43990" w:rsidRDefault="00AF6E83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  <w:lang w:val="en-US"/>
        </w:rPr>
      </w:pPr>
      <w:r w:rsidRPr="000D250F">
        <w:rPr>
          <w:b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1544320</wp:posOffset>
            </wp:positionH>
            <wp:positionV relativeFrom="paragraph">
              <wp:posOffset>45085</wp:posOffset>
            </wp:positionV>
            <wp:extent cx="3008630" cy="3008630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50F" w:rsidRPr="000D250F">
        <w:rPr>
          <w:b/>
          <w:sz w:val="32"/>
          <w:szCs w:val="32"/>
          <w:lang w:val="en-US"/>
        </w:rPr>
        <w:t xml:space="preserve"> </w:t>
      </w:r>
      <w:r w:rsidR="008B36D5" w:rsidRPr="00C43990">
        <w:rPr>
          <w:b/>
          <w:sz w:val="36"/>
          <w:lang w:val="en-US"/>
        </w:rPr>
        <w:br/>
      </w:r>
    </w:p>
    <w:p w:rsidR="00D15F88" w:rsidRPr="00C41AF9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41AF9">
        <w:rPr>
          <w:rFonts w:ascii="Arial" w:hAnsi="Arial"/>
          <w:b/>
          <w:sz w:val="36"/>
          <w:lang w:val="en-US"/>
        </w:rPr>
        <w:br/>
      </w:r>
    </w:p>
    <w:p w:rsidR="001B500F" w:rsidRPr="00C41AF9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1765AE" w:rsidRPr="00C41AF9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36"/>
          <w:szCs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765AE">
      <w:pPr>
        <w:rPr>
          <w:rFonts w:ascii="Arial" w:hAnsi="Arial"/>
          <w:b/>
          <w:sz w:val="36"/>
        </w:rPr>
      </w:pPr>
    </w:p>
    <w:p w:rsidR="008B36D5" w:rsidRPr="00AF6E83" w:rsidRDefault="00AF6E83">
      <w:pPr>
        <w:jc w:val="center"/>
      </w:pPr>
      <w:r w:rsidRPr="00C43990">
        <w:rPr>
          <w:b/>
          <w:sz w:val="36"/>
          <w:lang w:val="en-US"/>
        </w:rPr>
        <w:t>Problem Statement</w:t>
      </w:r>
      <w:r w:rsidRPr="00C43990">
        <w:rPr>
          <w:b/>
          <w:sz w:val="36"/>
          <w:lang w:val="en-US"/>
        </w:rPr>
        <w:br/>
      </w:r>
    </w:p>
    <w:p w:rsidR="008B36D5" w:rsidRDefault="008B36D5">
      <w:pPr>
        <w:jc w:val="center"/>
      </w:pPr>
    </w:p>
    <w:p w:rsidR="008B36D5" w:rsidRDefault="008B36D5" w:rsidP="001B500F">
      <w:pPr>
        <w:jc w:val="center"/>
        <w:rPr>
          <w:sz w:val="32"/>
        </w:rPr>
      </w:pPr>
      <w:r>
        <w:rPr>
          <w:sz w:val="32"/>
        </w:rPr>
        <w:t>Data:</w:t>
      </w:r>
      <w:r w:rsidR="00C43990">
        <w:rPr>
          <w:sz w:val="32"/>
        </w:rPr>
        <w:t>12/10/2018</w:t>
      </w: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/>
    <w:p w:rsidR="008B36D5" w:rsidRDefault="008B36D5"/>
    <w:p w:rsidR="008B36D5" w:rsidRPr="00C43990" w:rsidRDefault="008B36D5">
      <w:pPr>
        <w:rPr>
          <w:b/>
          <w:sz w:val="32"/>
          <w:szCs w:val="32"/>
        </w:rPr>
      </w:pPr>
      <w:r w:rsidRPr="00C43990">
        <w:rPr>
          <w:b/>
          <w:sz w:val="32"/>
          <w:szCs w:val="32"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C43990" w:rsidRDefault="008B36D5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C43990" w:rsidRDefault="008B36D5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 xml:space="preserve"> Matricola</w:t>
            </w:r>
          </w:p>
        </w:tc>
      </w:tr>
      <w:tr w:rsidR="001765AE">
        <w:trPr>
          <w:trHeight w:val="529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C43990" w:rsidRDefault="00A277EE" w:rsidP="008B36D5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C43990" w:rsidRDefault="00A277EE" w:rsidP="008B36D5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0512104780</w:t>
            </w:r>
          </w:p>
        </w:tc>
      </w:tr>
    </w:tbl>
    <w:p w:rsidR="008B36D5" w:rsidRDefault="008B36D5">
      <w:pPr>
        <w:rPr>
          <w:b/>
        </w:rPr>
      </w:pPr>
    </w:p>
    <w:p w:rsidR="008B36D5" w:rsidRPr="00C43990" w:rsidRDefault="008B36D5">
      <w:pPr>
        <w:rPr>
          <w:b/>
          <w:sz w:val="32"/>
          <w:szCs w:val="32"/>
        </w:rPr>
      </w:pPr>
      <w:r w:rsidRPr="00C43990">
        <w:rPr>
          <w:b/>
          <w:sz w:val="32"/>
          <w:szCs w:val="32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529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C43990" w:rsidRDefault="008B36D5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C43990" w:rsidRDefault="008B36D5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 xml:space="preserve"> Matricola</w:t>
            </w:r>
          </w:p>
        </w:tc>
      </w:tr>
      <w:tr w:rsidR="00D1464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C43990" w:rsidRDefault="00A277EE" w:rsidP="000A5632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C43990" w:rsidRDefault="00A277EE" w:rsidP="000A5632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0512104990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C43990" w:rsidRDefault="00A277EE" w:rsidP="000A5632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C43990" w:rsidRDefault="00A277EE" w:rsidP="000A5632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0512104648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C43990" w:rsidRDefault="00A277EE" w:rsidP="000A5632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C43990" w:rsidRDefault="00A277EE" w:rsidP="000A5632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0512104958</w:t>
            </w:r>
          </w:p>
        </w:tc>
      </w:tr>
      <w:tr w:rsidR="00D1464E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C43990" w:rsidRDefault="00A277EE" w:rsidP="000A5632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C43990" w:rsidRDefault="00A277EE" w:rsidP="000A5632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0512104780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Pr="00C43990" w:rsidRDefault="008B36D5">
      <w:pPr>
        <w:jc w:val="center"/>
        <w:rPr>
          <w:b/>
          <w:sz w:val="32"/>
          <w:szCs w:val="32"/>
        </w:rPr>
      </w:pPr>
      <w:proofErr w:type="spellStart"/>
      <w:r w:rsidRPr="00C43990">
        <w:rPr>
          <w:b/>
          <w:sz w:val="32"/>
          <w:szCs w:val="32"/>
        </w:rPr>
        <w:t>Revision</w:t>
      </w:r>
      <w:proofErr w:type="spellEnd"/>
      <w:r w:rsidRPr="00C43990">
        <w:rPr>
          <w:b/>
          <w:sz w:val="32"/>
          <w:szCs w:val="32"/>
        </w:rPr>
        <w:t xml:space="preserve"> History</w:t>
      </w:r>
    </w:p>
    <w:tbl>
      <w:tblPr>
        <w:tblW w:w="97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1"/>
        <w:gridCol w:w="1190"/>
        <w:gridCol w:w="4336"/>
        <w:gridCol w:w="2498"/>
      </w:tblGrid>
      <w:tr w:rsidR="008B36D5" w:rsidTr="00F70CE4">
        <w:trPr>
          <w:trHeight w:val="322"/>
        </w:trPr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C43990" w:rsidRDefault="008B36D5">
            <w:pPr>
              <w:pStyle w:val="Intestazione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Data</w:t>
            </w:r>
          </w:p>
        </w:tc>
        <w:tc>
          <w:tcPr>
            <w:tcW w:w="1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C43990" w:rsidRDefault="008B36D5">
            <w:pPr>
              <w:pStyle w:val="Intestazione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Versi</w:t>
            </w:r>
            <w:r w:rsidR="00C43990" w:rsidRPr="00C43990">
              <w:rPr>
                <w:sz w:val="28"/>
                <w:szCs w:val="28"/>
              </w:rPr>
              <w:t>o</w:t>
            </w:r>
            <w:r w:rsidRPr="00C43990">
              <w:rPr>
                <w:sz w:val="28"/>
                <w:szCs w:val="28"/>
              </w:rPr>
              <w:t>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C43990" w:rsidRDefault="008B36D5">
            <w:pPr>
              <w:pStyle w:val="Intestazione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Descrizione</w:t>
            </w:r>
          </w:p>
        </w:tc>
        <w:tc>
          <w:tcPr>
            <w:tcW w:w="2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C43990" w:rsidRDefault="008B36D5">
            <w:pPr>
              <w:pStyle w:val="Intestazione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Autore</w:t>
            </w:r>
          </w:p>
        </w:tc>
      </w:tr>
      <w:tr w:rsidR="008B36D5" w:rsidTr="00F70CE4">
        <w:trPr>
          <w:trHeight w:val="230"/>
        </w:trPr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70CE4" w:rsidRDefault="00F70CE4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12/10/2018</w:t>
            </w:r>
          </w:p>
        </w:tc>
        <w:tc>
          <w:tcPr>
            <w:tcW w:w="1190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C43990" w:rsidRDefault="004D39C1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 xml:space="preserve">    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F666DF" w:rsidRPr="00C43990" w:rsidRDefault="00F666DF">
            <w:pPr>
              <w:pStyle w:val="Contenutotabella"/>
              <w:rPr>
                <w:sz w:val="28"/>
                <w:szCs w:val="28"/>
              </w:rPr>
            </w:pPr>
          </w:p>
          <w:p w:rsidR="008B36D5" w:rsidRPr="00C43990" w:rsidRDefault="004D39C1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 xml:space="preserve">Prima stesura del </w:t>
            </w:r>
            <w:proofErr w:type="spellStart"/>
            <w:r w:rsidR="00655A70">
              <w:rPr>
                <w:sz w:val="28"/>
                <w:szCs w:val="28"/>
              </w:rPr>
              <w:t>P</w:t>
            </w:r>
            <w:r w:rsidRPr="00C43990">
              <w:rPr>
                <w:sz w:val="28"/>
                <w:szCs w:val="28"/>
              </w:rPr>
              <w:t>roblem</w:t>
            </w:r>
            <w:proofErr w:type="spellEnd"/>
            <w:r w:rsidRPr="00C43990">
              <w:rPr>
                <w:sz w:val="28"/>
                <w:szCs w:val="28"/>
              </w:rPr>
              <w:t xml:space="preserve"> </w:t>
            </w:r>
            <w:r w:rsidR="00655A70">
              <w:rPr>
                <w:sz w:val="28"/>
                <w:szCs w:val="28"/>
              </w:rPr>
              <w:t>S</w:t>
            </w:r>
            <w:r w:rsidRPr="00C43990">
              <w:rPr>
                <w:sz w:val="28"/>
                <w:szCs w:val="28"/>
              </w:rPr>
              <w:t>tatement</w:t>
            </w:r>
          </w:p>
        </w:tc>
        <w:tc>
          <w:tcPr>
            <w:tcW w:w="24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C43990" w:rsidRDefault="004D39C1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Vincenzo Armenio</w:t>
            </w:r>
          </w:p>
          <w:p w:rsidR="004D39C1" w:rsidRPr="00C43990" w:rsidRDefault="004D39C1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Luca Nappi</w:t>
            </w:r>
          </w:p>
          <w:p w:rsidR="004D39C1" w:rsidRPr="00C43990" w:rsidRDefault="004D39C1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Vittorio Sammartino</w:t>
            </w:r>
          </w:p>
          <w:p w:rsidR="004D39C1" w:rsidRPr="00C43990" w:rsidRDefault="004D39C1">
            <w:pPr>
              <w:pStyle w:val="Contenutotabella"/>
              <w:rPr>
                <w:sz w:val="28"/>
                <w:szCs w:val="28"/>
              </w:rPr>
            </w:pPr>
            <w:r w:rsidRPr="00C43990">
              <w:rPr>
                <w:sz w:val="28"/>
                <w:szCs w:val="28"/>
              </w:rPr>
              <w:t>Pasqua Aprea</w:t>
            </w:r>
          </w:p>
        </w:tc>
      </w:tr>
    </w:tbl>
    <w:p w:rsidR="00B51734" w:rsidRPr="00AF6E83" w:rsidRDefault="00AF6E83" w:rsidP="00AF6E8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center" w:pos="4818"/>
          <w:tab w:val="left" w:pos="4963"/>
          <w:tab w:val="left" w:pos="7800"/>
        </w:tabs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32"/>
        </w:rPr>
        <w:tab/>
      </w:r>
    </w:p>
    <w:p w:rsidR="00B51734" w:rsidRDefault="00B51734" w:rsidP="00B51734">
      <w:pPr>
        <w:pStyle w:val="Intestazioneindice"/>
        <w:sectPr w:rsidR="00B51734" w:rsidSect="00AF6E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59" w:right="1134" w:bottom="1797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104605548"/>
        <w:docPartObj>
          <w:docPartGallery w:val="Table of Contents"/>
          <w:docPartUnique/>
        </w:docPartObj>
      </w:sdtPr>
      <w:sdtEndPr/>
      <w:sdtContent>
        <w:p w:rsidR="00CF3EA5" w:rsidRDefault="00CF3EA5" w:rsidP="00CF3EA5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:rsidR="00E93DD2" w:rsidRDefault="00CF3EA5">
          <w:pPr>
            <w:pStyle w:val="Sommario1"/>
            <w:tabs>
              <w:tab w:val="left" w:pos="566"/>
            </w:tabs>
            <w:rPr>
              <w:rFonts w:cstheme="minorBidi"/>
              <w:noProof/>
            </w:rPr>
          </w:pPr>
          <w:r w:rsidRPr="006904EC">
            <w:rPr>
              <w:b/>
              <w:bCs/>
              <w:sz w:val="28"/>
              <w:szCs w:val="28"/>
            </w:rPr>
            <w:fldChar w:fldCharType="begin"/>
          </w:r>
          <w:r w:rsidRPr="006904E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6904EC">
            <w:rPr>
              <w:b/>
              <w:bCs/>
              <w:sz w:val="28"/>
              <w:szCs w:val="28"/>
            </w:rPr>
            <w:fldChar w:fldCharType="separate"/>
          </w:r>
          <w:hyperlink w:anchor="_Toc952881" w:history="1">
            <w:r w:rsidR="00E93DD2" w:rsidRPr="00B56A4D">
              <w:rPr>
                <w:rStyle w:val="Collegamentoipertestuale"/>
                <w:noProof/>
              </w:rPr>
              <w:t>1</w:t>
            </w:r>
            <w:r w:rsidR="00E93DD2">
              <w:rPr>
                <w:rFonts w:cstheme="minorBidi"/>
                <w:noProof/>
              </w:rPr>
              <w:tab/>
            </w:r>
            <w:r w:rsidR="00E93DD2" w:rsidRPr="00B56A4D">
              <w:rPr>
                <w:rStyle w:val="Collegamentoipertestuale"/>
                <w:noProof/>
              </w:rPr>
              <w:t>Problema</w:t>
            </w:r>
            <w:r w:rsidR="00E93DD2">
              <w:rPr>
                <w:noProof/>
                <w:webHidden/>
              </w:rPr>
              <w:tab/>
            </w:r>
            <w:r w:rsidR="00E93DD2">
              <w:rPr>
                <w:noProof/>
                <w:webHidden/>
              </w:rPr>
              <w:fldChar w:fldCharType="begin"/>
            </w:r>
            <w:r w:rsidR="00E93DD2">
              <w:rPr>
                <w:noProof/>
                <w:webHidden/>
              </w:rPr>
              <w:instrText xml:space="preserve"> PAGEREF _Toc952881 \h </w:instrText>
            </w:r>
            <w:r w:rsidR="00E93DD2">
              <w:rPr>
                <w:noProof/>
                <w:webHidden/>
              </w:rPr>
            </w:r>
            <w:r w:rsidR="00E93DD2">
              <w:rPr>
                <w:noProof/>
                <w:webHidden/>
              </w:rPr>
              <w:fldChar w:fldCharType="separate"/>
            </w:r>
            <w:r w:rsidR="00E93DD2">
              <w:rPr>
                <w:noProof/>
                <w:webHidden/>
              </w:rPr>
              <w:t>4</w:t>
            </w:r>
            <w:r w:rsidR="00E93DD2">
              <w:rPr>
                <w:noProof/>
                <w:webHidden/>
              </w:rPr>
              <w:fldChar w:fldCharType="end"/>
            </w:r>
          </w:hyperlink>
        </w:p>
        <w:p w:rsidR="00E93DD2" w:rsidRDefault="00E93DD2">
          <w:pPr>
            <w:pStyle w:val="Sommario1"/>
            <w:tabs>
              <w:tab w:val="left" w:pos="566"/>
            </w:tabs>
            <w:rPr>
              <w:rFonts w:cstheme="minorBidi"/>
              <w:noProof/>
            </w:rPr>
          </w:pPr>
          <w:hyperlink w:anchor="_Toc952882" w:history="1">
            <w:r w:rsidRPr="00B56A4D">
              <w:rPr>
                <w:rStyle w:val="Collegamentoipertestual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B56A4D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DD2" w:rsidRDefault="00E93DD2">
          <w:pPr>
            <w:pStyle w:val="Sommario1"/>
            <w:tabs>
              <w:tab w:val="left" w:pos="566"/>
            </w:tabs>
            <w:rPr>
              <w:rFonts w:cstheme="minorBidi"/>
              <w:noProof/>
            </w:rPr>
          </w:pPr>
          <w:hyperlink w:anchor="_Toc952883" w:history="1">
            <w:r w:rsidRPr="00B56A4D">
              <w:rPr>
                <w:rStyle w:val="Collegamentoipertestual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B56A4D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DD2" w:rsidRDefault="00E93DD2">
          <w:pPr>
            <w:pStyle w:val="Sommario1"/>
            <w:tabs>
              <w:tab w:val="left" w:pos="566"/>
            </w:tabs>
            <w:rPr>
              <w:rFonts w:cstheme="minorBidi"/>
              <w:noProof/>
            </w:rPr>
          </w:pPr>
          <w:hyperlink w:anchor="_Toc952884" w:history="1">
            <w:r w:rsidRPr="00B56A4D">
              <w:rPr>
                <w:rStyle w:val="Collegamentoipertestuale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B56A4D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DD2" w:rsidRDefault="00E93DD2">
          <w:pPr>
            <w:pStyle w:val="Sommario2"/>
            <w:tabs>
              <w:tab w:val="left" w:pos="849"/>
            </w:tabs>
            <w:rPr>
              <w:rFonts w:cstheme="minorBidi"/>
              <w:noProof/>
            </w:rPr>
          </w:pPr>
          <w:hyperlink w:anchor="_Toc952885" w:history="1">
            <w:r w:rsidRPr="00B56A4D">
              <w:rPr>
                <w:rStyle w:val="Collegamentoipertestuale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B56A4D">
              <w:rPr>
                <w:rStyle w:val="Collegamentoipertestuale"/>
                <w:noProof/>
              </w:rPr>
              <w:t>Scenario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DD2" w:rsidRDefault="00E93DD2">
          <w:pPr>
            <w:pStyle w:val="Sommario2"/>
            <w:tabs>
              <w:tab w:val="left" w:pos="849"/>
            </w:tabs>
            <w:rPr>
              <w:rFonts w:cstheme="minorBidi"/>
              <w:noProof/>
            </w:rPr>
          </w:pPr>
          <w:hyperlink w:anchor="_Toc952886" w:history="1">
            <w:r w:rsidRPr="00B56A4D">
              <w:rPr>
                <w:rStyle w:val="Collegamentoipertestuale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B56A4D">
              <w:rPr>
                <w:rStyle w:val="Collegamentoipertestuale"/>
                <w:noProof/>
              </w:rPr>
              <w:t>Scenario Amministratore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A5" w:rsidRDefault="00CF3EA5">
          <w:r w:rsidRPr="006904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51734" w:rsidRDefault="00B51734" w:rsidP="00DC6CB0">
      <w:pPr>
        <w:pStyle w:val="Sommario5"/>
        <w:ind w:left="0"/>
        <w:sectPr w:rsidR="00B51734" w:rsidSect="00880751">
          <w:footnotePr>
            <w:pos w:val="beneathText"/>
          </w:footnotePr>
          <w:pgSz w:w="11905" w:h="16837" w:code="9"/>
          <w:pgMar w:top="1559" w:right="1134" w:bottom="1797" w:left="1134" w:header="1134" w:footer="1134" w:gutter="0"/>
          <w:cols w:space="720"/>
          <w:formProt w:val="0"/>
          <w:docGrid w:linePitch="312" w:charSpace="-6145"/>
        </w:sectPr>
      </w:pPr>
      <w:bookmarkStart w:id="1" w:name="_GoBack"/>
      <w:bookmarkEnd w:id="1"/>
    </w:p>
    <w:p w:rsidR="001765AE" w:rsidRPr="00C43990" w:rsidRDefault="00A17E6B" w:rsidP="00A17E6B">
      <w:pPr>
        <w:pStyle w:val="Titolo"/>
        <w:numPr>
          <w:ilvl w:val="0"/>
          <w:numId w:val="10"/>
        </w:numPr>
        <w:rPr>
          <w:rFonts w:ascii="Times New Roman" w:hAnsi="Times New Roman"/>
          <w:i/>
          <w:sz w:val="36"/>
          <w:szCs w:val="36"/>
        </w:rPr>
      </w:pPr>
      <w:proofErr w:type="spellStart"/>
      <w:r w:rsidRPr="00C43990">
        <w:rPr>
          <w:rFonts w:ascii="Times New Roman" w:hAnsi="Times New Roman"/>
          <w:i/>
          <w:sz w:val="36"/>
          <w:szCs w:val="36"/>
        </w:rPr>
        <w:lastRenderedPageBreak/>
        <w:t>Problem</w:t>
      </w:r>
      <w:proofErr w:type="spellEnd"/>
      <w:r w:rsidRPr="00C43990">
        <w:rPr>
          <w:rFonts w:ascii="Times New Roman" w:hAnsi="Times New Roman"/>
          <w:i/>
          <w:sz w:val="36"/>
          <w:szCs w:val="36"/>
        </w:rPr>
        <w:t xml:space="preserve"> Statement</w:t>
      </w:r>
    </w:p>
    <w:p w:rsidR="003E00FB" w:rsidRDefault="003E00FB" w:rsidP="003E00FB"/>
    <w:p w:rsidR="003E00FB" w:rsidRDefault="003E00FB" w:rsidP="003E00FB"/>
    <w:p w:rsidR="003E00FB" w:rsidRPr="00451D5C" w:rsidRDefault="003E00FB" w:rsidP="003E00FB">
      <w:pPr>
        <w:rPr>
          <w:b/>
          <w:i/>
          <w:sz w:val="32"/>
        </w:rPr>
      </w:pPr>
    </w:p>
    <w:p w:rsidR="000F2CE5" w:rsidRPr="00CF3EA5" w:rsidRDefault="000F2CE5" w:rsidP="00CF3EA5">
      <w:pPr>
        <w:pStyle w:val="Titolo1"/>
      </w:pPr>
      <w:bookmarkStart w:id="2" w:name="_Toc952881"/>
      <w:r w:rsidRPr="00CF3EA5">
        <w:t>Problema</w:t>
      </w:r>
      <w:bookmarkEnd w:id="2"/>
    </w:p>
    <w:p w:rsidR="00451D5C" w:rsidRPr="00451D5C" w:rsidRDefault="00451D5C" w:rsidP="00451D5C">
      <w:pPr>
        <w:rPr>
          <w:b/>
          <w:i/>
          <w:sz w:val="32"/>
        </w:rPr>
      </w:pPr>
    </w:p>
    <w:p w:rsidR="00451D5C" w:rsidRPr="00655A70" w:rsidRDefault="000D250F" w:rsidP="009141A6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t>ANALYTICS FILMS</w:t>
      </w:r>
      <w:r w:rsidR="00CB2F1C" w:rsidRPr="00C43990">
        <w:rPr>
          <w:rFonts w:eastAsia="Times New Roman"/>
          <w:sz w:val="28"/>
          <w:szCs w:val="28"/>
        </w:rPr>
        <w:t xml:space="preserve"> è </w:t>
      </w:r>
      <w:r w:rsidR="00FF1579" w:rsidRPr="00C43990">
        <w:rPr>
          <w:rFonts w:eastAsia="Times New Roman"/>
          <w:sz w:val="28"/>
          <w:szCs w:val="28"/>
        </w:rPr>
        <w:t>un   sito online incentrato sulla passione per il cinema e raccoglie recensione e dettagli di numerosi film. Esso nasce con un’idea ben chiara, ovvero rendere più semplice l’approccio tra spettatore e film; col passare del tempo l’industria cinematografica ha prodotto una quantità di film sempre maggiore mettendo lo spettatore dinanzi la scelta di uno di essi. Per ovviare a questo problema abbiamo ricorso alla creazione di questo portale che facilita la scelta fornendo una descrizione e valutazione dettagliata per ognuno di essi,</w:t>
      </w:r>
      <w:r w:rsidR="00655A70">
        <w:rPr>
          <w:rFonts w:eastAsia="Times New Roman"/>
          <w:sz w:val="28"/>
          <w:szCs w:val="28"/>
        </w:rPr>
        <w:t xml:space="preserve"> inoltre</w:t>
      </w:r>
      <w:r w:rsidR="00925A79" w:rsidRPr="00C43990">
        <w:rPr>
          <w:rFonts w:eastAsia="Times New Roman"/>
          <w:sz w:val="28"/>
          <w:szCs w:val="28"/>
        </w:rPr>
        <w:t xml:space="preserve"> </w:t>
      </w:r>
      <w:r w:rsidR="00FF1579" w:rsidRPr="00C43990">
        <w:rPr>
          <w:rFonts w:eastAsia="Times New Roman"/>
          <w:sz w:val="28"/>
          <w:szCs w:val="28"/>
        </w:rPr>
        <w:t>ogni utente</w:t>
      </w:r>
      <w:r w:rsidR="00925A79" w:rsidRPr="00C43990">
        <w:rPr>
          <w:rFonts w:eastAsia="Times New Roman"/>
          <w:sz w:val="28"/>
          <w:szCs w:val="28"/>
        </w:rPr>
        <w:t xml:space="preserve">, </w:t>
      </w:r>
      <w:r w:rsidR="00FF1579" w:rsidRPr="00C43990">
        <w:rPr>
          <w:rFonts w:eastAsia="Times New Roman"/>
          <w:sz w:val="28"/>
          <w:szCs w:val="28"/>
        </w:rPr>
        <w:t xml:space="preserve">mediante una registrazione e un successivo accesso, può rilasciare la propria impressione </w:t>
      </w:r>
      <w:r w:rsidR="00655A70">
        <w:rPr>
          <w:rFonts w:eastAsia="Times New Roman"/>
          <w:sz w:val="28"/>
          <w:szCs w:val="28"/>
        </w:rPr>
        <w:t>su un film mediante una recensione.</w:t>
      </w:r>
      <w:r w:rsidR="00C97F2E" w:rsidRPr="00C43990">
        <w:rPr>
          <w:rFonts w:eastAsia="Times New Roman"/>
          <w:sz w:val="28"/>
          <w:szCs w:val="28"/>
        </w:rPr>
        <w:br/>
      </w:r>
      <w:r w:rsidR="00C97F2E" w:rsidRPr="00C43990">
        <w:rPr>
          <w:b/>
          <w:i/>
          <w:sz w:val="32"/>
        </w:rPr>
        <w:br/>
      </w:r>
    </w:p>
    <w:p w:rsidR="00451D5C" w:rsidRPr="00451D5C" w:rsidRDefault="00451D5C" w:rsidP="00451D5C">
      <w:pPr>
        <w:rPr>
          <w:b/>
          <w:i/>
          <w:sz w:val="32"/>
        </w:rPr>
      </w:pPr>
    </w:p>
    <w:p w:rsidR="00451D5C" w:rsidRPr="00451D5C" w:rsidRDefault="00451D5C" w:rsidP="00451D5C">
      <w:pPr>
        <w:rPr>
          <w:b/>
          <w:i/>
          <w:sz w:val="32"/>
        </w:rPr>
      </w:pPr>
    </w:p>
    <w:p w:rsidR="00F051AC" w:rsidRDefault="00F051AC" w:rsidP="00F051AC">
      <w:pPr>
        <w:rPr>
          <w:b/>
          <w:i/>
          <w:sz w:val="32"/>
        </w:rPr>
      </w:pPr>
    </w:p>
    <w:p w:rsidR="00DA2594" w:rsidRDefault="00DA2594" w:rsidP="00F051AC">
      <w:pPr>
        <w:rPr>
          <w:b/>
          <w:i/>
          <w:sz w:val="32"/>
        </w:rPr>
      </w:pPr>
    </w:p>
    <w:p w:rsidR="00DA2594" w:rsidRDefault="00DA2594" w:rsidP="00F051AC">
      <w:pPr>
        <w:rPr>
          <w:b/>
          <w:i/>
          <w:sz w:val="32"/>
        </w:rPr>
      </w:pPr>
    </w:p>
    <w:p w:rsidR="00DA2594" w:rsidRDefault="00DA2594" w:rsidP="00F051AC">
      <w:pPr>
        <w:rPr>
          <w:b/>
          <w:i/>
          <w:sz w:val="32"/>
        </w:rPr>
      </w:pPr>
    </w:p>
    <w:p w:rsidR="00DA2594" w:rsidRDefault="00DA2594" w:rsidP="00F051AC">
      <w:pPr>
        <w:rPr>
          <w:b/>
          <w:i/>
          <w:sz w:val="32"/>
        </w:rPr>
      </w:pPr>
    </w:p>
    <w:p w:rsidR="00DA2594" w:rsidRDefault="00DA2594" w:rsidP="00F051AC">
      <w:pPr>
        <w:rPr>
          <w:b/>
          <w:i/>
          <w:sz w:val="32"/>
        </w:rPr>
      </w:pPr>
    </w:p>
    <w:p w:rsidR="00433430" w:rsidRPr="00451D5C" w:rsidRDefault="00433430" w:rsidP="00451D5C">
      <w:pPr>
        <w:rPr>
          <w:b/>
          <w:i/>
          <w:sz w:val="32"/>
        </w:rPr>
      </w:pPr>
    </w:p>
    <w:p w:rsidR="00451D5C" w:rsidRPr="00451D5C" w:rsidRDefault="00451D5C" w:rsidP="00CF3EA5">
      <w:pPr>
        <w:pStyle w:val="Titolo1"/>
      </w:pPr>
      <w:bookmarkStart w:id="3" w:name="_Toc952882"/>
      <w:r w:rsidRPr="00451D5C">
        <w:lastRenderedPageBreak/>
        <w:t>Requisiti Funzionali</w:t>
      </w:r>
      <w:bookmarkEnd w:id="3"/>
    </w:p>
    <w:p w:rsidR="00451D5C" w:rsidRPr="00451D5C" w:rsidRDefault="00451D5C" w:rsidP="00451D5C">
      <w:pPr>
        <w:rPr>
          <w:b/>
          <w:i/>
          <w:sz w:val="32"/>
        </w:rPr>
      </w:pPr>
    </w:p>
    <w:p w:rsidR="00451D5C" w:rsidRPr="00451D5C" w:rsidRDefault="00451D5C" w:rsidP="00451D5C">
      <w:pPr>
        <w:rPr>
          <w:b/>
          <w:i/>
          <w:sz w:val="32"/>
        </w:rPr>
      </w:pPr>
    </w:p>
    <w:p w:rsidR="00451D5C" w:rsidRPr="00DC6CB0" w:rsidRDefault="000D250F" w:rsidP="00451D5C">
      <w:pPr>
        <w:rPr>
          <w:sz w:val="28"/>
          <w:szCs w:val="28"/>
        </w:rPr>
      </w:pPr>
      <w:r>
        <w:rPr>
          <w:sz w:val="28"/>
          <w:szCs w:val="28"/>
        </w:rPr>
        <w:t xml:space="preserve">ANALYTICS FILMS </w:t>
      </w:r>
      <w:r w:rsidR="00925A79" w:rsidRPr="00DC6CB0">
        <w:rPr>
          <w:sz w:val="28"/>
          <w:szCs w:val="28"/>
        </w:rPr>
        <w:t>supporta tre tipologie di utenti:</w:t>
      </w:r>
    </w:p>
    <w:p w:rsidR="00F27D05" w:rsidRPr="00F27D05" w:rsidRDefault="00925A79" w:rsidP="00F27D05">
      <w:pPr>
        <w:numPr>
          <w:ilvl w:val="0"/>
          <w:numId w:val="12"/>
        </w:numPr>
        <w:rPr>
          <w:sz w:val="28"/>
          <w:szCs w:val="28"/>
        </w:rPr>
      </w:pPr>
      <w:r w:rsidRPr="00DC6CB0">
        <w:rPr>
          <w:sz w:val="28"/>
          <w:szCs w:val="28"/>
        </w:rPr>
        <w:t>utente back-office: può aggiungere, rimuovere e modificare i</w:t>
      </w:r>
      <w:r w:rsidR="001D18E0" w:rsidRPr="00DC6CB0">
        <w:rPr>
          <w:sz w:val="28"/>
          <w:szCs w:val="28"/>
        </w:rPr>
        <w:t xml:space="preserve"> film nel </w:t>
      </w:r>
      <w:r w:rsidRPr="00DC6CB0">
        <w:rPr>
          <w:sz w:val="28"/>
          <w:szCs w:val="28"/>
        </w:rPr>
        <w:t xml:space="preserve"> </w:t>
      </w:r>
      <w:r w:rsidR="001D18E0" w:rsidRPr="00DC6CB0">
        <w:rPr>
          <w:sz w:val="28"/>
          <w:szCs w:val="28"/>
        </w:rPr>
        <w:t xml:space="preserve"> </w:t>
      </w:r>
      <w:r w:rsidRPr="00DC6CB0">
        <w:rPr>
          <w:sz w:val="28"/>
          <w:szCs w:val="28"/>
        </w:rPr>
        <w:t>catalogo</w:t>
      </w:r>
      <w:r w:rsidR="001D18E0" w:rsidRPr="00DC6CB0">
        <w:rPr>
          <w:sz w:val="28"/>
          <w:szCs w:val="28"/>
        </w:rPr>
        <w:t xml:space="preserve"> e</w:t>
      </w:r>
      <w:r w:rsidR="00140632">
        <w:rPr>
          <w:sz w:val="28"/>
          <w:szCs w:val="28"/>
        </w:rPr>
        <w:t>d eliminare</w:t>
      </w:r>
      <w:r w:rsidR="001D18E0" w:rsidRPr="00DC6CB0">
        <w:rPr>
          <w:sz w:val="28"/>
          <w:szCs w:val="28"/>
        </w:rPr>
        <w:t xml:space="preserve"> utenti in caso di comportamento scorretto.</w:t>
      </w:r>
      <w:r w:rsidR="00F27D05">
        <w:rPr>
          <w:sz w:val="28"/>
          <w:szCs w:val="28"/>
        </w:rPr>
        <w:t xml:space="preserve"> Può inoltre visualizzare le statistiche dell’intero sito.</w:t>
      </w:r>
    </w:p>
    <w:p w:rsidR="001D18E0" w:rsidRPr="00DC6CB0" w:rsidRDefault="001D18E0" w:rsidP="00925A79">
      <w:pPr>
        <w:numPr>
          <w:ilvl w:val="0"/>
          <w:numId w:val="12"/>
        </w:numPr>
        <w:rPr>
          <w:sz w:val="28"/>
          <w:szCs w:val="28"/>
        </w:rPr>
      </w:pPr>
      <w:r w:rsidRPr="00DC6CB0">
        <w:rPr>
          <w:sz w:val="28"/>
          <w:szCs w:val="28"/>
        </w:rPr>
        <w:t>utente registrato: può visualizzare</w:t>
      </w:r>
      <w:r w:rsidR="00140632">
        <w:rPr>
          <w:sz w:val="28"/>
          <w:szCs w:val="28"/>
        </w:rPr>
        <w:t xml:space="preserve">, </w:t>
      </w:r>
      <w:r w:rsidRPr="00DC6CB0">
        <w:rPr>
          <w:sz w:val="28"/>
          <w:szCs w:val="28"/>
        </w:rPr>
        <w:t xml:space="preserve">commentare ogni film presente nel catalogo e può anche gestire i propri dati. </w:t>
      </w:r>
    </w:p>
    <w:p w:rsidR="00451D5C" w:rsidRPr="00DC6CB0" w:rsidRDefault="001D18E0" w:rsidP="00451D5C">
      <w:pPr>
        <w:numPr>
          <w:ilvl w:val="0"/>
          <w:numId w:val="12"/>
        </w:numPr>
        <w:rPr>
          <w:b/>
          <w:i/>
          <w:sz w:val="28"/>
          <w:szCs w:val="28"/>
        </w:rPr>
      </w:pPr>
      <w:r w:rsidRPr="00DC6CB0">
        <w:rPr>
          <w:sz w:val="28"/>
          <w:szCs w:val="28"/>
        </w:rPr>
        <w:t xml:space="preserve">utente visitatore: può visualizzare </w:t>
      </w:r>
      <w:r w:rsidR="00140632">
        <w:rPr>
          <w:sz w:val="28"/>
          <w:szCs w:val="28"/>
        </w:rPr>
        <w:t>la pagina principale del sito con i film più visti</w:t>
      </w:r>
      <w:r w:rsidRPr="00DC6CB0">
        <w:rPr>
          <w:sz w:val="28"/>
          <w:szCs w:val="28"/>
        </w:rPr>
        <w:t xml:space="preserve">, registrarsi al sistema o identificarsi. </w:t>
      </w:r>
    </w:p>
    <w:p w:rsidR="00451D5C" w:rsidRPr="00451D5C" w:rsidRDefault="00451D5C" w:rsidP="00451D5C">
      <w:pPr>
        <w:rPr>
          <w:b/>
          <w:i/>
          <w:sz w:val="32"/>
        </w:rPr>
      </w:pPr>
    </w:p>
    <w:p w:rsidR="00451D5C" w:rsidRPr="00451D5C" w:rsidRDefault="00451D5C" w:rsidP="000858E2">
      <w:pPr>
        <w:tabs>
          <w:tab w:val="left" w:pos="1088"/>
        </w:tabs>
        <w:rPr>
          <w:b/>
          <w:i/>
          <w:sz w:val="32"/>
        </w:rPr>
      </w:pPr>
    </w:p>
    <w:p w:rsidR="00451D5C" w:rsidRPr="00451D5C" w:rsidRDefault="00451D5C" w:rsidP="00CF3EA5">
      <w:pPr>
        <w:pStyle w:val="Titolo1"/>
      </w:pPr>
      <w:bookmarkStart w:id="4" w:name="_Toc952883"/>
      <w:r w:rsidRPr="00451D5C">
        <w:t>Requisiti non funzionali</w:t>
      </w:r>
      <w:bookmarkEnd w:id="4"/>
    </w:p>
    <w:p w:rsidR="00451D5C" w:rsidRPr="00083AE9" w:rsidRDefault="00451D5C" w:rsidP="00451D5C">
      <w:pPr>
        <w:rPr>
          <w:b/>
          <w:i/>
          <w:sz w:val="30"/>
          <w:szCs w:val="30"/>
        </w:rPr>
      </w:pPr>
    </w:p>
    <w:bookmarkEnd w:id="0"/>
    <w:p w:rsidR="000858E2" w:rsidRDefault="000858E2" w:rsidP="000858E2">
      <w:pPr>
        <w:rPr>
          <w:b/>
          <w:i/>
          <w:sz w:val="32"/>
        </w:rPr>
      </w:pPr>
    </w:p>
    <w:p w:rsidR="000858E2" w:rsidRPr="00BF1365" w:rsidRDefault="000858E2" w:rsidP="000858E2">
      <w:pPr>
        <w:pStyle w:val="Default"/>
        <w:rPr>
          <w:b/>
          <w:sz w:val="32"/>
          <w:szCs w:val="32"/>
        </w:rPr>
      </w:pPr>
      <w:r w:rsidRPr="00BF1365">
        <w:rPr>
          <w:b/>
          <w:sz w:val="32"/>
          <w:szCs w:val="32"/>
        </w:rPr>
        <w:t xml:space="preserve">Usabilità </w:t>
      </w:r>
    </w:p>
    <w:p w:rsidR="000858E2" w:rsidRPr="009618AD" w:rsidRDefault="000858E2" w:rsidP="000858E2">
      <w:pPr>
        <w:pStyle w:val="Default"/>
        <w:rPr>
          <w:sz w:val="28"/>
          <w:szCs w:val="28"/>
        </w:rPr>
      </w:pPr>
      <w:r w:rsidRPr="009618AD">
        <w:rPr>
          <w:sz w:val="28"/>
          <w:szCs w:val="28"/>
        </w:rPr>
        <w:t xml:space="preserve">Il sistema deve poter essere utilizzabile da un’utenza quanto più eterogenea possibile. Le funzionalità del sistema dovranno essere facilmente accessibili agli utenti affinché siano invogliati a servirsi del sistema. </w:t>
      </w:r>
    </w:p>
    <w:p w:rsidR="000858E2" w:rsidRDefault="000858E2" w:rsidP="000858E2">
      <w:pPr>
        <w:pStyle w:val="Default"/>
        <w:rPr>
          <w:b/>
          <w:sz w:val="28"/>
          <w:szCs w:val="28"/>
        </w:rPr>
      </w:pPr>
    </w:p>
    <w:p w:rsidR="000858E2" w:rsidRPr="00BF1365" w:rsidRDefault="000858E2" w:rsidP="000858E2">
      <w:pPr>
        <w:pStyle w:val="Default"/>
        <w:rPr>
          <w:b/>
          <w:sz w:val="32"/>
          <w:szCs w:val="32"/>
        </w:rPr>
      </w:pPr>
      <w:r w:rsidRPr="00BF1365">
        <w:rPr>
          <w:b/>
          <w:sz w:val="32"/>
          <w:szCs w:val="32"/>
        </w:rPr>
        <w:t xml:space="preserve">Performance </w:t>
      </w:r>
    </w:p>
    <w:p w:rsidR="000858E2" w:rsidRPr="009618AD" w:rsidRDefault="000858E2" w:rsidP="000858E2">
      <w:pPr>
        <w:pStyle w:val="Default"/>
        <w:rPr>
          <w:sz w:val="28"/>
          <w:szCs w:val="28"/>
        </w:rPr>
      </w:pPr>
      <w:r w:rsidRPr="009618AD">
        <w:rPr>
          <w:sz w:val="28"/>
          <w:szCs w:val="28"/>
        </w:rPr>
        <w:t xml:space="preserve">Il sistema deve essere in grado di servire, contemporaneamente, decine di utenti, mantenendo tempi di risposta inferiori ad 1 secondo, in modo offrire all’utente un’ottima esperienza di uso. </w:t>
      </w:r>
    </w:p>
    <w:p w:rsidR="000858E2" w:rsidRPr="00BF1365" w:rsidRDefault="000858E2" w:rsidP="000858E2">
      <w:pPr>
        <w:pStyle w:val="Default"/>
        <w:rPr>
          <w:b/>
          <w:sz w:val="32"/>
          <w:szCs w:val="32"/>
        </w:rPr>
      </w:pPr>
    </w:p>
    <w:p w:rsidR="000858E2" w:rsidRPr="00BF1365" w:rsidRDefault="000858E2" w:rsidP="000858E2">
      <w:pPr>
        <w:pStyle w:val="Default"/>
        <w:rPr>
          <w:b/>
          <w:sz w:val="32"/>
          <w:szCs w:val="32"/>
        </w:rPr>
      </w:pPr>
      <w:r w:rsidRPr="00BF1365">
        <w:rPr>
          <w:b/>
          <w:sz w:val="32"/>
          <w:szCs w:val="32"/>
        </w:rPr>
        <w:lastRenderedPageBreak/>
        <w:t xml:space="preserve">Manutenibilità </w:t>
      </w:r>
    </w:p>
    <w:p w:rsidR="000858E2" w:rsidRPr="009618AD" w:rsidRDefault="000858E2" w:rsidP="000858E2">
      <w:pPr>
        <w:pStyle w:val="Default"/>
        <w:rPr>
          <w:sz w:val="28"/>
          <w:szCs w:val="28"/>
        </w:rPr>
      </w:pPr>
      <w:r w:rsidRPr="009618AD">
        <w:rPr>
          <w:sz w:val="28"/>
          <w:szCs w:val="28"/>
        </w:rPr>
        <w:t xml:space="preserve">Il sistema deve essere facilmente </w:t>
      </w:r>
      <w:proofErr w:type="spellStart"/>
      <w:r w:rsidRPr="009618AD">
        <w:rPr>
          <w:sz w:val="28"/>
          <w:szCs w:val="28"/>
        </w:rPr>
        <w:t>manutenibile</w:t>
      </w:r>
      <w:proofErr w:type="spellEnd"/>
      <w:r w:rsidRPr="009618AD">
        <w:rPr>
          <w:sz w:val="28"/>
          <w:szCs w:val="28"/>
        </w:rPr>
        <w:t xml:space="preserve"> ed estendibile per sviluppi futuri. </w:t>
      </w:r>
    </w:p>
    <w:p w:rsidR="000858E2" w:rsidRDefault="000858E2" w:rsidP="000858E2">
      <w:pPr>
        <w:pStyle w:val="Default"/>
        <w:rPr>
          <w:b/>
          <w:sz w:val="28"/>
          <w:szCs w:val="28"/>
        </w:rPr>
      </w:pPr>
    </w:p>
    <w:p w:rsidR="000858E2" w:rsidRPr="00BF1365" w:rsidRDefault="000858E2" w:rsidP="000858E2">
      <w:pPr>
        <w:pStyle w:val="Default"/>
        <w:rPr>
          <w:b/>
          <w:sz w:val="32"/>
          <w:szCs w:val="32"/>
        </w:rPr>
      </w:pPr>
      <w:r w:rsidRPr="00BF1365">
        <w:rPr>
          <w:b/>
          <w:sz w:val="32"/>
          <w:szCs w:val="32"/>
        </w:rPr>
        <w:t xml:space="preserve">Sicurezza </w:t>
      </w:r>
    </w:p>
    <w:p w:rsidR="000858E2" w:rsidRPr="009618AD" w:rsidRDefault="000858E2" w:rsidP="000858E2">
      <w:pPr>
        <w:pStyle w:val="Default"/>
        <w:rPr>
          <w:sz w:val="28"/>
          <w:szCs w:val="28"/>
        </w:rPr>
      </w:pPr>
      <w:r w:rsidRPr="009618AD">
        <w:rPr>
          <w:sz w:val="28"/>
          <w:szCs w:val="28"/>
        </w:rPr>
        <w:t xml:space="preserve">Il sistema offre un apposito modulo per l’autenticazione in modo da facilitare l’accesso da parte degli utenti registrati. Tutti i dati degli utenti saranno inviati attraverso il web tramite l’uso di protocolli sicuri. </w:t>
      </w:r>
    </w:p>
    <w:p w:rsidR="00144F73" w:rsidRDefault="00144F73" w:rsidP="000858E2">
      <w:pPr>
        <w:pStyle w:val="Default"/>
        <w:rPr>
          <w:b/>
          <w:sz w:val="32"/>
          <w:szCs w:val="32"/>
        </w:rPr>
      </w:pPr>
    </w:p>
    <w:p w:rsidR="000858E2" w:rsidRPr="00BF1365" w:rsidRDefault="000858E2" w:rsidP="000858E2">
      <w:pPr>
        <w:pStyle w:val="Default"/>
        <w:rPr>
          <w:b/>
          <w:sz w:val="32"/>
          <w:szCs w:val="32"/>
        </w:rPr>
      </w:pPr>
      <w:r w:rsidRPr="00BF1365">
        <w:rPr>
          <w:b/>
          <w:sz w:val="32"/>
          <w:szCs w:val="32"/>
        </w:rPr>
        <w:t xml:space="preserve">Implementazione </w:t>
      </w:r>
    </w:p>
    <w:p w:rsidR="000858E2" w:rsidRPr="009618AD" w:rsidRDefault="000858E2" w:rsidP="000858E2">
      <w:pPr>
        <w:pStyle w:val="Default"/>
        <w:rPr>
          <w:sz w:val="28"/>
          <w:szCs w:val="28"/>
        </w:rPr>
      </w:pPr>
      <w:r w:rsidRPr="009618AD">
        <w:rPr>
          <w:sz w:val="28"/>
          <w:szCs w:val="28"/>
        </w:rPr>
        <w:t xml:space="preserve">Tecnologie utilizzate per lo sviluppo del sistema: </w:t>
      </w:r>
    </w:p>
    <w:p w:rsidR="000858E2" w:rsidRPr="009B4E27" w:rsidRDefault="000858E2" w:rsidP="000858E2">
      <w:pPr>
        <w:pStyle w:val="Default"/>
        <w:rPr>
          <w:b/>
          <w:i/>
          <w:sz w:val="28"/>
          <w:szCs w:val="28"/>
          <w:lang w:val="en-US"/>
        </w:rPr>
      </w:pPr>
      <w:proofErr w:type="spellStart"/>
      <w:r w:rsidRPr="009B4E27">
        <w:rPr>
          <w:b/>
          <w:i/>
          <w:sz w:val="28"/>
          <w:szCs w:val="28"/>
          <w:lang w:val="en-US"/>
        </w:rPr>
        <w:t>Lato</w:t>
      </w:r>
      <w:proofErr w:type="spellEnd"/>
      <w:r w:rsidRPr="009B4E27">
        <w:rPr>
          <w:b/>
          <w:i/>
          <w:sz w:val="28"/>
          <w:szCs w:val="28"/>
          <w:lang w:val="en-US"/>
        </w:rPr>
        <w:t xml:space="preserve"> Server </w:t>
      </w:r>
    </w:p>
    <w:p w:rsidR="000858E2" w:rsidRPr="009B4E27" w:rsidRDefault="000858E2" w:rsidP="000858E2">
      <w:pPr>
        <w:pStyle w:val="Default"/>
        <w:spacing w:after="49"/>
        <w:rPr>
          <w:sz w:val="28"/>
          <w:szCs w:val="28"/>
          <w:lang w:val="en-US"/>
        </w:rPr>
      </w:pPr>
      <w:r w:rsidRPr="009B4E27">
        <w:rPr>
          <w:sz w:val="28"/>
          <w:szCs w:val="28"/>
          <w:lang w:val="en-US"/>
        </w:rPr>
        <w:t xml:space="preserve">• Web Server Apache Tomcat </w:t>
      </w:r>
      <w:r w:rsidR="00144F73">
        <w:rPr>
          <w:sz w:val="28"/>
          <w:szCs w:val="28"/>
          <w:lang w:val="en-US"/>
        </w:rPr>
        <w:t>9</w:t>
      </w:r>
    </w:p>
    <w:p w:rsidR="000858E2" w:rsidRPr="009618AD" w:rsidRDefault="000858E2" w:rsidP="000858E2">
      <w:pPr>
        <w:pStyle w:val="Default"/>
        <w:spacing w:after="49"/>
        <w:rPr>
          <w:sz w:val="28"/>
          <w:szCs w:val="28"/>
        </w:rPr>
      </w:pPr>
      <w:r w:rsidRPr="009618AD">
        <w:rPr>
          <w:sz w:val="28"/>
          <w:szCs w:val="28"/>
        </w:rPr>
        <w:t xml:space="preserve">• Ambiente di sviluppo Eclipse Neon.3 </w:t>
      </w:r>
    </w:p>
    <w:p w:rsidR="000858E2" w:rsidRPr="009618AD" w:rsidRDefault="000858E2" w:rsidP="000858E2">
      <w:pPr>
        <w:pStyle w:val="Default"/>
        <w:spacing w:after="49"/>
        <w:rPr>
          <w:sz w:val="28"/>
          <w:szCs w:val="28"/>
        </w:rPr>
      </w:pPr>
      <w:r w:rsidRPr="009618AD">
        <w:rPr>
          <w:sz w:val="28"/>
          <w:szCs w:val="28"/>
        </w:rPr>
        <w:t xml:space="preserve">• Linguaggio di programmazione Java </w:t>
      </w:r>
    </w:p>
    <w:p w:rsidR="000858E2" w:rsidRPr="009618AD" w:rsidRDefault="000858E2" w:rsidP="000858E2">
      <w:pPr>
        <w:pStyle w:val="Default"/>
        <w:spacing w:after="49"/>
        <w:rPr>
          <w:sz w:val="28"/>
          <w:szCs w:val="28"/>
        </w:rPr>
      </w:pPr>
      <w:r w:rsidRPr="009618AD">
        <w:rPr>
          <w:sz w:val="28"/>
          <w:szCs w:val="28"/>
        </w:rPr>
        <w:t xml:space="preserve">• Java Server Page (JPS) e </w:t>
      </w:r>
      <w:proofErr w:type="spellStart"/>
      <w:r w:rsidRPr="009618AD">
        <w:rPr>
          <w:sz w:val="28"/>
          <w:szCs w:val="28"/>
        </w:rPr>
        <w:t>Servlet</w:t>
      </w:r>
      <w:proofErr w:type="spellEnd"/>
      <w:r w:rsidRPr="009618AD">
        <w:rPr>
          <w:sz w:val="28"/>
          <w:szCs w:val="28"/>
        </w:rPr>
        <w:t xml:space="preserve"> </w:t>
      </w:r>
    </w:p>
    <w:p w:rsidR="000858E2" w:rsidRPr="009618AD" w:rsidRDefault="000858E2" w:rsidP="000858E2">
      <w:pPr>
        <w:pStyle w:val="Default"/>
        <w:rPr>
          <w:sz w:val="28"/>
          <w:szCs w:val="28"/>
        </w:rPr>
      </w:pPr>
      <w:r w:rsidRPr="009618AD">
        <w:rPr>
          <w:sz w:val="28"/>
          <w:szCs w:val="28"/>
        </w:rPr>
        <w:t xml:space="preserve">• Database relazionale MySQL </w:t>
      </w:r>
    </w:p>
    <w:p w:rsidR="00144F73" w:rsidRDefault="00144F73" w:rsidP="000858E2">
      <w:pPr>
        <w:pStyle w:val="Default"/>
        <w:rPr>
          <w:sz w:val="28"/>
          <w:szCs w:val="28"/>
        </w:rPr>
      </w:pPr>
    </w:p>
    <w:p w:rsidR="000858E2" w:rsidRPr="009618AD" w:rsidRDefault="000858E2" w:rsidP="000858E2">
      <w:pPr>
        <w:pStyle w:val="Default"/>
        <w:rPr>
          <w:b/>
          <w:i/>
          <w:sz w:val="28"/>
          <w:szCs w:val="28"/>
        </w:rPr>
      </w:pPr>
      <w:r w:rsidRPr="009618AD">
        <w:rPr>
          <w:b/>
          <w:i/>
          <w:sz w:val="28"/>
          <w:szCs w:val="28"/>
        </w:rPr>
        <w:t xml:space="preserve">Lato Client </w:t>
      </w:r>
    </w:p>
    <w:p w:rsidR="000858E2" w:rsidRPr="009618AD" w:rsidRDefault="000858E2" w:rsidP="000858E2">
      <w:pPr>
        <w:pStyle w:val="Default"/>
        <w:rPr>
          <w:sz w:val="28"/>
          <w:szCs w:val="28"/>
        </w:rPr>
      </w:pPr>
      <w:r w:rsidRPr="009618AD">
        <w:rPr>
          <w:sz w:val="28"/>
          <w:szCs w:val="28"/>
        </w:rPr>
        <w:t xml:space="preserve">• JavaScript, Ajax, </w:t>
      </w:r>
      <w:proofErr w:type="spellStart"/>
      <w:r w:rsidRPr="009618AD">
        <w:rPr>
          <w:sz w:val="28"/>
          <w:szCs w:val="28"/>
        </w:rPr>
        <w:t>JQuery</w:t>
      </w:r>
      <w:proofErr w:type="spellEnd"/>
      <w:r w:rsidRPr="009618AD">
        <w:rPr>
          <w:sz w:val="28"/>
          <w:szCs w:val="28"/>
        </w:rPr>
        <w:t xml:space="preserve"> </w:t>
      </w:r>
    </w:p>
    <w:p w:rsidR="00B80D5B" w:rsidRDefault="000858E2" w:rsidP="00B80D5B">
      <w:pPr>
        <w:rPr>
          <w:sz w:val="28"/>
          <w:szCs w:val="28"/>
        </w:rPr>
      </w:pPr>
      <w:r w:rsidRPr="009618AD">
        <w:rPr>
          <w:sz w:val="28"/>
          <w:szCs w:val="28"/>
        </w:rPr>
        <w:t>Il portale web del sistema è ottimizzato per i seguenti browser: Firefox 54+, Chrome</w:t>
      </w:r>
    </w:p>
    <w:p w:rsidR="00A73CFF" w:rsidRDefault="00A73CFF" w:rsidP="00B80D5B">
      <w:pPr>
        <w:rPr>
          <w:sz w:val="28"/>
          <w:szCs w:val="28"/>
        </w:rPr>
      </w:pPr>
    </w:p>
    <w:p w:rsidR="00A73CFF" w:rsidRDefault="00A73CFF" w:rsidP="00B80D5B">
      <w:pPr>
        <w:rPr>
          <w:sz w:val="28"/>
          <w:szCs w:val="28"/>
        </w:rPr>
      </w:pPr>
    </w:p>
    <w:p w:rsidR="00A73CFF" w:rsidRDefault="00A73CFF" w:rsidP="00B80D5B">
      <w:pPr>
        <w:rPr>
          <w:sz w:val="28"/>
          <w:szCs w:val="28"/>
        </w:rPr>
      </w:pPr>
    </w:p>
    <w:p w:rsidR="00A73CFF" w:rsidRDefault="00A73CFF" w:rsidP="00B80D5B">
      <w:pPr>
        <w:rPr>
          <w:b/>
          <w:i/>
          <w:sz w:val="28"/>
          <w:szCs w:val="28"/>
        </w:rPr>
      </w:pPr>
    </w:p>
    <w:p w:rsidR="00B80D5B" w:rsidRPr="00B80D5B" w:rsidRDefault="00B80D5B" w:rsidP="00CF3EA5">
      <w:pPr>
        <w:pStyle w:val="Titolo1"/>
      </w:pPr>
      <w:bookmarkStart w:id="5" w:name="_Toc952884"/>
      <w:r w:rsidRPr="00B80D5B">
        <w:lastRenderedPageBreak/>
        <w:t>Scenari</w:t>
      </w:r>
      <w:bookmarkEnd w:id="5"/>
    </w:p>
    <w:p w:rsidR="00D07EE3" w:rsidRDefault="00D07EE3" w:rsidP="00D07EE3">
      <w:pPr>
        <w:rPr>
          <w:sz w:val="28"/>
          <w:szCs w:val="28"/>
        </w:rPr>
      </w:pPr>
    </w:p>
    <w:p w:rsidR="00D07EE3" w:rsidRPr="00913512" w:rsidRDefault="00D07EE3" w:rsidP="005477A5">
      <w:pPr>
        <w:rPr>
          <w:sz w:val="30"/>
          <w:szCs w:val="30"/>
        </w:rPr>
      </w:pPr>
    </w:p>
    <w:p w:rsidR="00BB4880" w:rsidRPr="00B80D5B" w:rsidRDefault="00B80D5B" w:rsidP="00CF3EA5">
      <w:pPr>
        <w:pStyle w:val="Titolo2"/>
      </w:pPr>
      <w:bookmarkStart w:id="6" w:name="_Toc952885"/>
      <w:r w:rsidRPr="00B80D5B">
        <w:t>Scenario Utente</w:t>
      </w:r>
      <w:bookmarkEnd w:id="6"/>
    </w:p>
    <w:p w:rsidR="00B80D5B" w:rsidRDefault="00B80D5B" w:rsidP="00D07EE3">
      <w:pPr>
        <w:rPr>
          <w:sz w:val="28"/>
          <w:szCs w:val="28"/>
        </w:rPr>
      </w:pPr>
    </w:p>
    <w:p w:rsidR="001D3C60" w:rsidRDefault="00D07EE3" w:rsidP="00D07EE3">
      <w:pPr>
        <w:rPr>
          <w:sz w:val="28"/>
          <w:szCs w:val="28"/>
        </w:rPr>
      </w:pPr>
      <w:r w:rsidRPr="00913512">
        <w:rPr>
          <w:sz w:val="28"/>
          <w:szCs w:val="28"/>
        </w:rPr>
        <w:t>Alina è un nuovo utente iscritta alla pagina. Alina vuole inserire una recensione sul film “</w:t>
      </w:r>
      <w:proofErr w:type="spellStart"/>
      <w:r w:rsidR="00BB4880">
        <w:rPr>
          <w:sz w:val="28"/>
          <w:szCs w:val="28"/>
        </w:rPr>
        <w:t>Shutter</w:t>
      </w:r>
      <w:proofErr w:type="spellEnd"/>
      <w:r w:rsidR="00BB4880">
        <w:rPr>
          <w:sz w:val="28"/>
          <w:szCs w:val="28"/>
        </w:rPr>
        <w:t xml:space="preserve"> Island</w:t>
      </w:r>
      <w:r w:rsidRPr="00913512">
        <w:rPr>
          <w:sz w:val="28"/>
          <w:szCs w:val="28"/>
        </w:rPr>
        <w:t xml:space="preserve">”. Nell’intestazione della pagina </w:t>
      </w:r>
      <w:r w:rsidR="00BB4880">
        <w:rPr>
          <w:sz w:val="28"/>
          <w:szCs w:val="28"/>
        </w:rPr>
        <w:t xml:space="preserve">principale </w:t>
      </w:r>
      <w:r w:rsidRPr="00913512">
        <w:rPr>
          <w:sz w:val="28"/>
          <w:szCs w:val="28"/>
        </w:rPr>
        <w:t xml:space="preserve">è presente una barra di navigazione che contiene </w:t>
      </w:r>
      <w:r w:rsidR="00BB4880">
        <w:rPr>
          <w:sz w:val="28"/>
          <w:szCs w:val="28"/>
        </w:rPr>
        <w:t xml:space="preserve">un </w:t>
      </w:r>
      <w:proofErr w:type="spellStart"/>
      <w:r w:rsidR="00BB4880">
        <w:rPr>
          <w:sz w:val="28"/>
          <w:szCs w:val="28"/>
        </w:rPr>
        <w:t>form</w:t>
      </w:r>
      <w:proofErr w:type="spellEnd"/>
      <w:r w:rsidR="00BB4880">
        <w:rPr>
          <w:sz w:val="28"/>
          <w:szCs w:val="28"/>
        </w:rPr>
        <w:t xml:space="preserve"> per l’inserimento delle credenziali e un bottone </w:t>
      </w:r>
      <w:proofErr w:type="spellStart"/>
      <w:r w:rsidR="00BB4880">
        <w:rPr>
          <w:sz w:val="28"/>
          <w:szCs w:val="28"/>
        </w:rPr>
        <w:t>Submit</w:t>
      </w:r>
      <w:proofErr w:type="spellEnd"/>
      <w:r w:rsidR="00BB4880">
        <w:rPr>
          <w:sz w:val="28"/>
          <w:szCs w:val="28"/>
        </w:rPr>
        <w:t xml:space="preserve"> che permette l’autenticazione.</w:t>
      </w:r>
      <w:r w:rsidR="001D3C60">
        <w:rPr>
          <w:sz w:val="28"/>
          <w:szCs w:val="28"/>
        </w:rPr>
        <w:t xml:space="preserve"> Alina inserisce i suoi dati</w:t>
      </w:r>
      <w:r w:rsidR="00D32008">
        <w:rPr>
          <w:sz w:val="28"/>
          <w:szCs w:val="28"/>
        </w:rPr>
        <w:t xml:space="preserve">, </w:t>
      </w:r>
      <w:proofErr w:type="gramStart"/>
      <w:r w:rsidR="00D32008">
        <w:rPr>
          <w:sz w:val="28"/>
          <w:szCs w:val="28"/>
        </w:rPr>
        <w:t>in  Email</w:t>
      </w:r>
      <w:proofErr w:type="gramEnd"/>
      <w:r w:rsidR="001C4513">
        <w:rPr>
          <w:sz w:val="28"/>
          <w:szCs w:val="28"/>
        </w:rPr>
        <w:t xml:space="preserve"> “</w:t>
      </w:r>
      <w:hyperlink r:id="rId16" w:history="1">
        <w:r w:rsidR="001C4513" w:rsidRPr="00DD3FC9">
          <w:rPr>
            <w:rStyle w:val="Collegamentoipertestuale"/>
            <w:sz w:val="28"/>
            <w:szCs w:val="28"/>
          </w:rPr>
          <w:t>Alina.aprea2@hotmail.it</w:t>
        </w:r>
      </w:hyperlink>
      <w:r w:rsidR="001C4513">
        <w:rPr>
          <w:sz w:val="28"/>
          <w:szCs w:val="28"/>
        </w:rPr>
        <w:t xml:space="preserve">” </w:t>
      </w:r>
      <w:r w:rsidR="00D32008">
        <w:rPr>
          <w:sz w:val="28"/>
          <w:szCs w:val="28"/>
        </w:rPr>
        <w:t>e in Password</w:t>
      </w:r>
      <w:r w:rsidR="001C4513">
        <w:rPr>
          <w:sz w:val="28"/>
          <w:szCs w:val="28"/>
        </w:rPr>
        <w:t xml:space="preserve"> </w:t>
      </w:r>
      <w:r w:rsidR="00D32008">
        <w:rPr>
          <w:sz w:val="28"/>
          <w:szCs w:val="28"/>
        </w:rPr>
        <w:t xml:space="preserve"> “Alina2”</w:t>
      </w:r>
      <w:r w:rsidR="001D3C60">
        <w:rPr>
          <w:sz w:val="28"/>
          <w:szCs w:val="28"/>
        </w:rPr>
        <w:t xml:space="preserve"> e clicca sul bottone </w:t>
      </w:r>
      <w:proofErr w:type="spellStart"/>
      <w:r w:rsidR="001D3C60">
        <w:rPr>
          <w:sz w:val="28"/>
          <w:szCs w:val="28"/>
        </w:rPr>
        <w:t>Submit</w:t>
      </w:r>
      <w:proofErr w:type="spellEnd"/>
      <w:r w:rsidR="001D3C60">
        <w:rPr>
          <w:sz w:val="28"/>
          <w:szCs w:val="28"/>
        </w:rPr>
        <w:t>.</w:t>
      </w:r>
      <w:r w:rsidR="001C02E3">
        <w:rPr>
          <w:sz w:val="28"/>
          <w:szCs w:val="28"/>
        </w:rPr>
        <w:t xml:space="preserve"> </w:t>
      </w:r>
      <w:r w:rsidR="00BB4880">
        <w:rPr>
          <w:sz w:val="28"/>
          <w:szCs w:val="28"/>
        </w:rPr>
        <w:t xml:space="preserve">Quindi viene reindirizzata alla pagina principale </w:t>
      </w:r>
      <w:r w:rsidR="001D3C60">
        <w:rPr>
          <w:sz w:val="28"/>
          <w:szCs w:val="28"/>
        </w:rPr>
        <w:t>del sito, poiché è autenticata Alina visualizza nella barra di navigazione del sito una casella di testo, inserisce quindi il titolo del film “</w:t>
      </w:r>
      <w:proofErr w:type="spellStart"/>
      <w:r w:rsidR="001D3C60">
        <w:rPr>
          <w:sz w:val="28"/>
          <w:szCs w:val="28"/>
        </w:rPr>
        <w:t>Shutter</w:t>
      </w:r>
      <w:proofErr w:type="spellEnd"/>
      <w:r w:rsidR="001D3C60">
        <w:rPr>
          <w:sz w:val="28"/>
          <w:szCs w:val="28"/>
        </w:rPr>
        <w:t xml:space="preserve"> Island” e preme sul bottone </w:t>
      </w:r>
      <w:proofErr w:type="spellStart"/>
      <w:r w:rsidR="001D3C60">
        <w:rPr>
          <w:sz w:val="28"/>
          <w:szCs w:val="28"/>
        </w:rPr>
        <w:t>Search</w:t>
      </w:r>
      <w:proofErr w:type="spellEnd"/>
      <w:r w:rsidR="001D3C60">
        <w:rPr>
          <w:sz w:val="28"/>
          <w:szCs w:val="28"/>
        </w:rPr>
        <w:t>.</w:t>
      </w:r>
      <w:r w:rsidR="001C02E3">
        <w:rPr>
          <w:sz w:val="28"/>
          <w:szCs w:val="28"/>
        </w:rPr>
        <w:t xml:space="preserve"> </w:t>
      </w:r>
      <w:r w:rsidR="001D3C60">
        <w:rPr>
          <w:sz w:val="28"/>
          <w:szCs w:val="28"/>
        </w:rPr>
        <w:t xml:space="preserve">Le appare una pagina con i risultati della ricerca, cioè una lista che </w:t>
      </w:r>
      <w:r w:rsidR="003D7F5C">
        <w:rPr>
          <w:sz w:val="28"/>
          <w:szCs w:val="28"/>
        </w:rPr>
        <w:t>contiene la locandina e il titolo del film da lei cercato:</w:t>
      </w:r>
    </w:p>
    <w:p w:rsidR="003D7F5C" w:rsidRDefault="00D07EE3" w:rsidP="00D07EE3">
      <w:pPr>
        <w:rPr>
          <w:sz w:val="28"/>
          <w:szCs w:val="28"/>
        </w:rPr>
      </w:pPr>
      <w:r w:rsidRPr="00913512">
        <w:rPr>
          <w:sz w:val="28"/>
          <w:szCs w:val="28"/>
        </w:rPr>
        <w:t>-</w:t>
      </w:r>
      <w:proofErr w:type="spellStart"/>
      <w:r w:rsidR="001D3C60">
        <w:rPr>
          <w:sz w:val="28"/>
          <w:szCs w:val="28"/>
        </w:rPr>
        <w:t>Shutter</w:t>
      </w:r>
      <w:proofErr w:type="spellEnd"/>
      <w:r w:rsidR="001D3C60">
        <w:rPr>
          <w:sz w:val="28"/>
          <w:szCs w:val="28"/>
        </w:rPr>
        <w:t xml:space="preserve"> Island</w:t>
      </w:r>
    </w:p>
    <w:p w:rsidR="00341BDD" w:rsidRDefault="00D07EE3" w:rsidP="00D07EE3">
      <w:pPr>
        <w:rPr>
          <w:sz w:val="28"/>
          <w:szCs w:val="28"/>
        </w:rPr>
      </w:pPr>
      <w:r w:rsidRPr="00913512">
        <w:rPr>
          <w:sz w:val="28"/>
          <w:szCs w:val="28"/>
        </w:rPr>
        <w:t xml:space="preserve">I film sono rappresentati da </w:t>
      </w:r>
      <w:r w:rsidR="003D7F5C">
        <w:rPr>
          <w:sz w:val="28"/>
          <w:szCs w:val="28"/>
        </w:rPr>
        <w:t>un titolo e dalla locandina.</w:t>
      </w:r>
      <w:r w:rsidR="001C02E3">
        <w:rPr>
          <w:sz w:val="28"/>
          <w:szCs w:val="28"/>
        </w:rPr>
        <w:t xml:space="preserve"> </w:t>
      </w:r>
      <w:r w:rsidRPr="00913512">
        <w:rPr>
          <w:sz w:val="28"/>
          <w:szCs w:val="28"/>
        </w:rPr>
        <w:t>Alina clicca sul titolo del film “</w:t>
      </w:r>
      <w:proofErr w:type="spellStart"/>
      <w:r w:rsidR="003D7F5C">
        <w:rPr>
          <w:sz w:val="28"/>
          <w:szCs w:val="28"/>
        </w:rPr>
        <w:t>Shutter</w:t>
      </w:r>
      <w:proofErr w:type="spellEnd"/>
      <w:r w:rsidR="003D7F5C">
        <w:rPr>
          <w:sz w:val="28"/>
          <w:szCs w:val="28"/>
        </w:rPr>
        <w:t xml:space="preserve"> Island</w:t>
      </w:r>
      <w:r w:rsidRPr="00913512">
        <w:rPr>
          <w:sz w:val="28"/>
          <w:szCs w:val="28"/>
        </w:rPr>
        <w:t xml:space="preserve">” e viene rimandata alla pagina specifica su di esso dove sono presenti recensioni, trama e </w:t>
      </w:r>
      <w:r>
        <w:rPr>
          <w:sz w:val="28"/>
          <w:szCs w:val="28"/>
        </w:rPr>
        <w:t>dettagli sul film.</w:t>
      </w:r>
      <w:r w:rsidR="001C02E3">
        <w:rPr>
          <w:sz w:val="28"/>
          <w:szCs w:val="28"/>
        </w:rPr>
        <w:t xml:space="preserve"> </w:t>
      </w:r>
      <w:r w:rsidR="00C444D5">
        <w:rPr>
          <w:sz w:val="28"/>
          <w:szCs w:val="28"/>
        </w:rPr>
        <w:t xml:space="preserve">Quindi </w:t>
      </w:r>
      <w:r w:rsidRPr="00913512">
        <w:rPr>
          <w:sz w:val="28"/>
          <w:szCs w:val="28"/>
        </w:rPr>
        <w:t>Alina scrive la sua recensione sul film “</w:t>
      </w:r>
      <w:proofErr w:type="spellStart"/>
      <w:r w:rsidR="00C444D5">
        <w:rPr>
          <w:sz w:val="28"/>
          <w:szCs w:val="28"/>
        </w:rPr>
        <w:t>Shutter</w:t>
      </w:r>
      <w:proofErr w:type="spellEnd"/>
      <w:r w:rsidR="00C444D5">
        <w:rPr>
          <w:sz w:val="28"/>
          <w:szCs w:val="28"/>
        </w:rPr>
        <w:t xml:space="preserve"> Island</w:t>
      </w:r>
      <w:r w:rsidRPr="00913512">
        <w:rPr>
          <w:sz w:val="28"/>
          <w:szCs w:val="28"/>
        </w:rPr>
        <w:t>” nella text area per le recensioni e</w:t>
      </w:r>
      <w:r w:rsidR="00C444D5">
        <w:rPr>
          <w:sz w:val="28"/>
          <w:szCs w:val="28"/>
        </w:rPr>
        <w:t xml:space="preserve"> il titolo nell’apposita text area,</w:t>
      </w:r>
      <w:r w:rsidRPr="00913512">
        <w:rPr>
          <w:sz w:val="28"/>
          <w:szCs w:val="28"/>
        </w:rPr>
        <w:t xml:space="preserve"> conferma </w:t>
      </w:r>
      <w:r w:rsidR="00C444D5">
        <w:rPr>
          <w:sz w:val="28"/>
          <w:szCs w:val="28"/>
        </w:rPr>
        <w:t>poi c</w:t>
      </w:r>
      <w:r w:rsidRPr="00913512">
        <w:rPr>
          <w:sz w:val="28"/>
          <w:szCs w:val="28"/>
        </w:rPr>
        <w:t>on il pulsante “</w:t>
      </w:r>
      <w:proofErr w:type="spellStart"/>
      <w:r w:rsidR="00C444D5">
        <w:rPr>
          <w:sz w:val="28"/>
          <w:szCs w:val="28"/>
        </w:rPr>
        <w:t>Submit</w:t>
      </w:r>
      <w:proofErr w:type="spellEnd"/>
      <w:r w:rsidRPr="00913512">
        <w:rPr>
          <w:sz w:val="28"/>
          <w:szCs w:val="28"/>
        </w:rPr>
        <w:t>” situato al di sotto.</w:t>
      </w:r>
      <w:r w:rsidR="001C02E3">
        <w:rPr>
          <w:sz w:val="28"/>
          <w:szCs w:val="28"/>
        </w:rPr>
        <w:t xml:space="preserve"> </w:t>
      </w:r>
      <w:r w:rsidR="00C444D5">
        <w:rPr>
          <w:sz w:val="28"/>
          <w:szCs w:val="28"/>
        </w:rPr>
        <w:t>Viene quindi mostrata la pagina del film “</w:t>
      </w:r>
      <w:proofErr w:type="spellStart"/>
      <w:r w:rsidR="00C444D5">
        <w:rPr>
          <w:sz w:val="28"/>
          <w:szCs w:val="28"/>
        </w:rPr>
        <w:t>Shutter</w:t>
      </w:r>
      <w:proofErr w:type="spellEnd"/>
      <w:r w:rsidR="00C444D5">
        <w:rPr>
          <w:sz w:val="28"/>
          <w:szCs w:val="28"/>
        </w:rPr>
        <w:t xml:space="preserve"> Island” con aggiunta la sua recensione.</w:t>
      </w:r>
      <w:r w:rsidR="001C02E3">
        <w:rPr>
          <w:sz w:val="28"/>
          <w:szCs w:val="28"/>
        </w:rPr>
        <w:t xml:space="preserve"> </w:t>
      </w:r>
      <w:r w:rsidR="00C444D5">
        <w:rPr>
          <w:sz w:val="28"/>
          <w:szCs w:val="28"/>
        </w:rPr>
        <w:t xml:space="preserve">Alina ora vuole modificare il suo username perché </w:t>
      </w:r>
      <w:r w:rsidR="00782547">
        <w:rPr>
          <w:sz w:val="28"/>
          <w:szCs w:val="28"/>
        </w:rPr>
        <w:t>non è soddisfatta del suo vecchio username.</w:t>
      </w:r>
      <w:r w:rsidR="001C02E3">
        <w:rPr>
          <w:sz w:val="28"/>
          <w:szCs w:val="28"/>
        </w:rPr>
        <w:t xml:space="preserve"> </w:t>
      </w:r>
      <w:r w:rsidR="00782547">
        <w:rPr>
          <w:sz w:val="28"/>
          <w:szCs w:val="28"/>
        </w:rPr>
        <w:t>Clicca quindi sul logo del sito e viene reindirizzata alla pagina principale, al centro della pagina è presente un bottone “Personal Page”.</w:t>
      </w:r>
      <w:r w:rsidR="001C02E3">
        <w:rPr>
          <w:sz w:val="28"/>
          <w:szCs w:val="28"/>
        </w:rPr>
        <w:t xml:space="preserve"> </w:t>
      </w:r>
      <w:r w:rsidR="00782547">
        <w:rPr>
          <w:sz w:val="28"/>
          <w:szCs w:val="28"/>
        </w:rPr>
        <w:t>Si apre quindi la sua pagina personale, dove sono presenti i film suggeriti per lei e due bottoni, “Personal Info” che reindirizza alla pagina dove vengono mostrate le informazioni personali e il bottone “</w:t>
      </w:r>
      <w:proofErr w:type="spellStart"/>
      <w:r w:rsidR="00782547">
        <w:rPr>
          <w:sz w:val="28"/>
          <w:szCs w:val="28"/>
        </w:rPr>
        <w:t>Edit</w:t>
      </w:r>
      <w:proofErr w:type="spellEnd"/>
      <w:r w:rsidR="00782547">
        <w:rPr>
          <w:sz w:val="28"/>
          <w:szCs w:val="28"/>
        </w:rPr>
        <w:t xml:space="preserve"> Info” che porta alla pagina per la modifica dei dati personali. In questa pagina è presente una text box per l’inserimento del nuovo username.</w:t>
      </w:r>
      <w:r w:rsidR="001C02E3">
        <w:rPr>
          <w:sz w:val="28"/>
          <w:szCs w:val="28"/>
        </w:rPr>
        <w:t xml:space="preserve"> </w:t>
      </w:r>
      <w:r w:rsidR="00782547">
        <w:rPr>
          <w:sz w:val="28"/>
          <w:szCs w:val="28"/>
        </w:rPr>
        <w:t>Alina quindi inserisce il nuovo username “Alea01” e clicca sul bottone “</w:t>
      </w:r>
      <w:proofErr w:type="spellStart"/>
      <w:r w:rsidR="00782547">
        <w:rPr>
          <w:sz w:val="28"/>
          <w:szCs w:val="28"/>
        </w:rPr>
        <w:t>Confirm</w:t>
      </w:r>
      <w:proofErr w:type="spellEnd"/>
      <w:r w:rsidR="00782547">
        <w:rPr>
          <w:sz w:val="28"/>
          <w:szCs w:val="28"/>
        </w:rPr>
        <w:t xml:space="preserve"> </w:t>
      </w:r>
      <w:proofErr w:type="spellStart"/>
      <w:proofErr w:type="gramStart"/>
      <w:r w:rsidR="00782547">
        <w:rPr>
          <w:sz w:val="28"/>
          <w:szCs w:val="28"/>
        </w:rPr>
        <w:t>Changes”</w:t>
      </w:r>
      <w:r w:rsidR="00341BDD">
        <w:rPr>
          <w:sz w:val="28"/>
          <w:szCs w:val="28"/>
        </w:rPr>
        <w:t>e</w:t>
      </w:r>
      <w:proofErr w:type="spellEnd"/>
      <w:proofErr w:type="gramEnd"/>
      <w:r w:rsidR="00341BDD">
        <w:rPr>
          <w:sz w:val="28"/>
          <w:szCs w:val="28"/>
        </w:rPr>
        <w:t xml:space="preserve"> viene inoltrata sulla pagina principale</w:t>
      </w:r>
      <w:r w:rsidR="0087081D">
        <w:rPr>
          <w:sz w:val="28"/>
          <w:szCs w:val="28"/>
        </w:rPr>
        <w:t>.</w:t>
      </w:r>
    </w:p>
    <w:p w:rsidR="00782547" w:rsidRPr="00913512" w:rsidRDefault="00782547" w:rsidP="00D07EE3">
      <w:pPr>
        <w:rPr>
          <w:sz w:val="28"/>
          <w:szCs w:val="28"/>
        </w:rPr>
      </w:pPr>
    </w:p>
    <w:p w:rsidR="00D07EE3" w:rsidRDefault="00D07EE3" w:rsidP="00D07EE3">
      <w:pPr>
        <w:rPr>
          <w:b/>
          <w:i/>
          <w:sz w:val="28"/>
          <w:szCs w:val="28"/>
        </w:rPr>
      </w:pPr>
    </w:p>
    <w:p w:rsidR="00D07EE3" w:rsidRDefault="00D07EE3" w:rsidP="00D07EE3">
      <w:pPr>
        <w:rPr>
          <w:b/>
          <w:sz w:val="30"/>
          <w:szCs w:val="30"/>
        </w:rPr>
      </w:pPr>
    </w:p>
    <w:p w:rsidR="00D07EE3" w:rsidRDefault="00D07EE3" w:rsidP="00D07EE3">
      <w:pPr>
        <w:rPr>
          <w:b/>
          <w:sz w:val="30"/>
          <w:szCs w:val="30"/>
        </w:rPr>
      </w:pPr>
    </w:p>
    <w:p w:rsidR="00D07EE3" w:rsidRDefault="00D07EE3" w:rsidP="00D07EE3">
      <w:pPr>
        <w:rPr>
          <w:b/>
          <w:sz w:val="30"/>
          <w:szCs w:val="30"/>
        </w:rPr>
      </w:pPr>
    </w:p>
    <w:p w:rsidR="00B80D5B" w:rsidRPr="00B80D5B" w:rsidRDefault="00B80D5B" w:rsidP="00CF3EA5">
      <w:pPr>
        <w:pStyle w:val="Titolo2"/>
      </w:pPr>
      <w:bookmarkStart w:id="7" w:name="_Toc952886"/>
      <w:r w:rsidRPr="00B80D5B">
        <w:t xml:space="preserve">Scenario </w:t>
      </w:r>
      <w:r>
        <w:t>Amministratore</w:t>
      </w:r>
      <w:bookmarkEnd w:id="7"/>
    </w:p>
    <w:p w:rsidR="00D07EE3" w:rsidRPr="00913512" w:rsidRDefault="00D07EE3" w:rsidP="00B80D5B">
      <w:pPr>
        <w:ind w:left="720"/>
        <w:rPr>
          <w:b/>
          <w:i/>
          <w:sz w:val="28"/>
          <w:szCs w:val="28"/>
        </w:rPr>
      </w:pPr>
    </w:p>
    <w:p w:rsidR="00D563EE" w:rsidRPr="002A7BF4" w:rsidRDefault="00D07EE3" w:rsidP="00D07EE3">
      <w:pPr>
        <w:rPr>
          <w:sz w:val="28"/>
          <w:szCs w:val="28"/>
        </w:rPr>
      </w:pPr>
      <w:r w:rsidRPr="00913512">
        <w:rPr>
          <w:sz w:val="28"/>
          <w:szCs w:val="28"/>
        </w:rPr>
        <w:t xml:space="preserve">Vincenzo è un amministratore della pagina Analytics </w:t>
      </w:r>
      <w:proofErr w:type="spellStart"/>
      <w:proofErr w:type="gramStart"/>
      <w:r w:rsidRPr="00913512">
        <w:rPr>
          <w:sz w:val="28"/>
          <w:szCs w:val="28"/>
        </w:rPr>
        <w:t>Films</w:t>
      </w:r>
      <w:proofErr w:type="spellEnd"/>
      <w:r w:rsidRPr="00913512">
        <w:rPr>
          <w:sz w:val="28"/>
          <w:szCs w:val="28"/>
        </w:rPr>
        <w:t xml:space="preserve"> .</w:t>
      </w:r>
      <w:proofErr w:type="gramEnd"/>
      <w:r w:rsidRPr="00913512">
        <w:rPr>
          <w:sz w:val="28"/>
          <w:szCs w:val="28"/>
        </w:rPr>
        <w:t xml:space="preserve"> Vincenzo vuole inserire un nuovo film</w:t>
      </w:r>
      <w:proofErr w:type="gramStart"/>
      <w:r w:rsidRPr="00913512">
        <w:rPr>
          <w:sz w:val="28"/>
          <w:szCs w:val="28"/>
        </w:rPr>
        <w:t>, ”Interstellar</w:t>
      </w:r>
      <w:proofErr w:type="gramEnd"/>
      <w:r w:rsidRPr="00913512">
        <w:rPr>
          <w:sz w:val="28"/>
          <w:szCs w:val="28"/>
        </w:rPr>
        <w:t>” ,con l’annessa trama .</w:t>
      </w:r>
      <w:r w:rsidR="001C02E3">
        <w:rPr>
          <w:sz w:val="28"/>
          <w:szCs w:val="28"/>
        </w:rPr>
        <w:t xml:space="preserve"> </w:t>
      </w:r>
      <w:r w:rsidRPr="00913512">
        <w:rPr>
          <w:sz w:val="28"/>
          <w:szCs w:val="28"/>
        </w:rPr>
        <w:t xml:space="preserve">Apre il portale web e nella barra di navigazione posta nell’intestazione della pagina </w:t>
      </w:r>
      <w:r w:rsidR="003C3053" w:rsidRPr="00913512">
        <w:rPr>
          <w:sz w:val="28"/>
          <w:szCs w:val="28"/>
        </w:rPr>
        <w:t xml:space="preserve">è presente una barra di navigazione che contiene </w:t>
      </w:r>
      <w:r w:rsidR="003C3053">
        <w:rPr>
          <w:sz w:val="28"/>
          <w:szCs w:val="28"/>
        </w:rPr>
        <w:t xml:space="preserve">un </w:t>
      </w:r>
      <w:proofErr w:type="spellStart"/>
      <w:r w:rsidR="003C3053">
        <w:rPr>
          <w:sz w:val="28"/>
          <w:szCs w:val="28"/>
        </w:rPr>
        <w:t>form</w:t>
      </w:r>
      <w:proofErr w:type="spellEnd"/>
      <w:r w:rsidR="003C3053">
        <w:rPr>
          <w:sz w:val="28"/>
          <w:szCs w:val="28"/>
        </w:rPr>
        <w:t xml:space="preserve"> per l’inserimento delle credenziali e un bottone </w:t>
      </w:r>
      <w:proofErr w:type="spellStart"/>
      <w:r w:rsidR="003C3053">
        <w:rPr>
          <w:sz w:val="28"/>
          <w:szCs w:val="28"/>
        </w:rPr>
        <w:t>Submit</w:t>
      </w:r>
      <w:proofErr w:type="spellEnd"/>
      <w:r w:rsidR="003C3053">
        <w:rPr>
          <w:sz w:val="28"/>
          <w:szCs w:val="28"/>
        </w:rPr>
        <w:t xml:space="preserve"> che permette l’autenticazione. </w:t>
      </w:r>
      <w:r w:rsidRPr="00913512">
        <w:rPr>
          <w:sz w:val="28"/>
          <w:szCs w:val="28"/>
        </w:rPr>
        <w:t xml:space="preserve">Quindi inserisce alla casella </w:t>
      </w:r>
      <w:proofErr w:type="gramStart"/>
      <w:r w:rsidR="006A34E2">
        <w:rPr>
          <w:sz w:val="28"/>
          <w:szCs w:val="28"/>
        </w:rPr>
        <w:t>Email</w:t>
      </w:r>
      <w:proofErr w:type="gramEnd"/>
      <w:r w:rsidR="006A34E2">
        <w:rPr>
          <w:sz w:val="28"/>
          <w:szCs w:val="28"/>
        </w:rPr>
        <w:t xml:space="preserve"> </w:t>
      </w:r>
      <w:r w:rsidRPr="00913512">
        <w:rPr>
          <w:sz w:val="28"/>
          <w:szCs w:val="28"/>
        </w:rPr>
        <w:t>“</w:t>
      </w:r>
      <w:r w:rsidR="006A34E2" w:rsidRPr="006A34E2">
        <w:rPr>
          <w:sz w:val="28"/>
          <w:szCs w:val="28"/>
        </w:rPr>
        <w:t>Vincenzo.armenio1@gmail.com</w:t>
      </w:r>
      <w:r w:rsidRPr="00913512">
        <w:rPr>
          <w:sz w:val="28"/>
          <w:szCs w:val="28"/>
        </w:rPr>
        <w:t xml:space="preserve">” e nella casella della </w:t>
      </w:r>
      <w:r w:rsidR="006A34E2">
        <w:rPr>
          <w:sz w:val="28"/>
          <w:szCs w:val="28"/>
        </w:rPr>
        <w:t>P</w:t>
      </w:r>
      <w:r w:rsidRPr="00913512">
        <w:rPr>
          <w:sz w:val="28"/>
          <w:szCs w:val="28"/>
        </w:rPr>
        <w:t>assword “</w:t>
      </w:r>
      <w:proofErr w:type="spellStart"/>
      <w:r w:rsidR="006A34E2">
        <w:rPr>
          <w:sz w:val="28"/>
          <w:szCs w:val="28"/>
        </w:rPr>
        <w:t>Unisa</w:t>
      </w:r>
      <w:proofErr w:type="spellEnd"/>
      <w:r w:rsidRPr="00913512">
        <w:rPr>
          <w:sz w:val="28"/>
          <w:szCs w:val="28"/>
        </w:rPr>
        <w:t>”</w:t>
      </w:r>
      <w:r w:rsidR="006A34E2">
        <w:rPr>
          <w:sz w:val="28"/>
          <w:szCs w:val="28"/>
        </w:rPr>
        <w:t>.</w:t>
      </w:r>
      <w:r w:rsidR="002A7BF4">
        <w:rPr>
          <w:sz w:val="28"/>
          <w:szCs w:val="28"/>
        </w:rPr>
        <w:t xml:space="preserve"> </w:t>
      </w:r>
      <w:r w:rsidRPr="00913512">
        <w:rPr>
          <w:sz w:val="28"/>
          <w:szCs w:val="28"/>
        </w:rPr>
        <w:t xml:space="preserve">Vincenzo viene reindirizzato al suo profilo amministratore dove </w:t>
      </w:r>
      <w:r w:rsidR="00627E79">
        <w:rPr>
          <w:sz w:val="28"/>
          <w:szCs w:val="28"/>
        </w:rPr>
        <w:t xml:space="preserve">sono presenti i suoi dati e 4 bottoni: “Lista dei Film”, “Aggiungi un film”, </w:t>
      </w:r>
      <w:r w:rsidR="0024571C">
        <w:rPr>
          <w:sz w:val="28"/>
          <w:szCs w:val="28"/>
        </w:rPr>
        <w:t xml:space="preserve">“Visualizza statistiche utenti”, “Lista </w:t>
      </w:r>
      <w:r w:rsidR="0024571C" w:rsidRPr="0024571C">
        <w:rPr>
          <w:sz w:val="28"/>
          <w:szCs w:val="28"/>
        </w:rPr>
        <w:t>utenti”.</w:t>
      </w:r>
      <w:r w:rsidR="002A7BF4">
        <w:rPr>
          <w:sz w:val="28"/>
          <w:szCs w:val="28"/>
        </w:rPr>
        <w:t xml:space="preserve"> </w:t>
      </w:r>
      <w:r w:rsidR="0024571C" w:rsidRPr="0024571C">
        <w:rPr>
          <w:sz w:val="28"/>
          <w:szCs w:val="28"/>
        </w:rPr>
        <w:t xml:space="preserve">Clicca quindi sul bottone “Aggiungi un film” e viene reindirizzato sulla pagina per l’aggiunta di un film dove è presente un </w:t>
      </w:r>
      <w:proofErr w:type="spellStart"/>
      <w:r w:rsidR="0024571C" w:rsidRPr="0024571C">
        <w:rPr>
          <w:sz w:val="28"/>
          <w:szCs w:val="28"/>
        </w:rPr>
        <w:t>form</w:t>
      </w:r>
      <w:proofErr w:type="spellEnd"/>
      <w:r w:rsidR="0024571C" w:rsidRPr="0024571C">
        <w:rPr>
          <w:sz w:val="28"/>
          <w:szCs w:val="28"/>
        </w:rPr>
        <w:t xml:space="preserve"> per l’inserimento di un film, quindi Vincenzo inserisce nel campo “</w:t>
      </w:r>
      <w:proofErr w:type="spellStart"/>
      <w:r w:rsidR="0024571C" w:rsidRPr="0024571C">
        <w:rPr>
          <w:sz w:val="28"/>
          <w:szCs w:val="28"/>
        </w:rPr>
        <w:t>TitoloFilm</w:t>
      </w:r>
      <w:proofErr w:type="spellEnd"/>
      <w:r w:rsidR="0024571C" w:rsidRPr="0024571C">
        <w:rPr>
          <w:sz w:val="28"/>
          <w:szCs w:val="28"/>
        </w:rPr>
        <w:t xml:space="preserve">” il titolo “Interstellar”, nel campo “Trama” la trama del film: </w:t>
      </w:r>
      <w:r w:rsidR="0024571C" w:rsidRPr="0024571C">
        <w:rPr>
          <w:rFonts w:ascii="Times New Roman" w:hAnsi="Times New Roman" w:cs="Times New Roman"/>
          <w:sz w:val="28"/>
          <w:szCs w:val="28"/>
        </w:rPr>
        <w:t>“</w:t>
      </w:r>
      <w:r w:rsidR="0024571C" w:rsidRPr="0024571C">
        <w:rPr>
          <w:rFonts w:ascii="Times New Roman" w:hAnsi="Times New Roman" w:cs="Times New Roman"/>
          <w:sz w:val="28"/>
          <w:szCs w:val="28"/>
          <w:shd w:val="clear" w:color="auto" w:fill="FFFFFF"/>
        </w:rPr>
        <w:t>In un futuro non precisato, un drastico cambiamento climatico colpisce duramente l'agricoltura. Il granturco è l'unica coltivazione ancora in grado di crescere ed un gruppo di scienziati è intenzionato ad attraversare lo spazio per trovare nuovi luoghi adatti a coltivarlo.</w:t>
      </w:r>
      <w:r w:rsidR="0024571C">
        <w:rPr>
          <w:sz w:val="28"/>
          <w:szCs w:val="28"/>
          <w:shd w:val="clear" w:color="auto" w:fill="FFFFFF"/>
        </w:rPr>
        <w:t xml:space="preserve">” Nel campo “Categoria” inserisce “Drammatico” e infine clicca sul bottone “Aggiungi Film” posizionato sotto il </w:t>
      </w:r>
      <w:proofErr w:type="spellStart"/>
      <w:r w:rsidR="0024571C">
        <w:rPr>
          <w:sz w:val="28"/>
          <w:szCs w:val="28"/>
          <w:shd w:val="clear" w:color="auto" w:fill="FFFFFF"/>
        </w:rPr>
        <w:t>form</w:t>
      </w:r>
      <w:proofErr w:type="spellEnd"/>
      <w:r w:rsidR="00A303F7">
        <w:rPr>
          <w:sz w:val="28"/>
          <w:szCs w:val="28"/>
          <w:shd w:val="clear" w:color="auto" w:fill="FFFFFF"/>
        </w:rPr>
        <w:t>, torna quindi alla pagina personale.</w:t>
      </w:r>
      <w:r w:rsidR="002A7BF4">
        <w:rPr>
          <w:sz w:val="28"/>
          <w:szCs w:val="28"/>
          <w:shd w:val="clear" w:color="auto" w:fill="FFFFFF"/>
        </w:rPr>
        <w:t xml:space="preserve"> </w:t>
      </w:r>
      <w:r w:rsidRPr="00913512">
        <w:rPr>
          <w:sz w:val="28"/>
          <w:szCs w:val="28"/>
        </w:rPr>
        <w:t>Successivamente al caricamento del nuovo film, si accorge di aver commesso un errore nella scrittura della trama.</w:t>
      </w:r>
      <w:r w:rsidR="002A7BF4">
        <w:rPr>
          <w:sz w:val="28"/>
          <w:szCs w:val="28"/>
        </w:rPr>
        <w:t xml:space="preserve"> </w:t>
      </w:r>
      <w:r w:rsidRPr="00913512">
        <w:rPr>
          <w:sz w:val="28"/>
          <w:szCs w:val="28"/>
        </w:rPr>
        <w:t>Quindi vuole modificare la</w:t>
      </w:r>
      <w:r w:rsidR="00D84712">
        <w:rPr>
          <w:sz w:val="28"/>
          <w:szCs w:val="28"/>
        </w:rPr>
        <w:t xml:space="preserve"> trama del</w:t>
      </w:r>
      <w:r w:rsidRPr="00913512">
        <w:rPr>
          <w:sz w:val="28"/>
          <w:szCs w:val="28"/>
        </w:rPr>
        <w:t xml:space="preserve"> film “Interstellar “,</w:t>
      </w:r>
      <w:r w:rsidR="008F65D5">
        <w:rPr>
          <w:sz w:val="28"/>
          <w:szCs w:val="28"/>
        </w:rPr>
        <w:t xml:space="preserve"> </w:t>
      </w:r>
      <w:r w:rsidR="00A303F7">
        <w:rPr>
          <w:sz w:val="28"/>
          <w:szCs w:val="28"/>
        </w:rPr>
        <w:t>dalla sua pagina personale clicca sul bottone “Lista dei film” e viene reindir</w:t>
      </w:r>
      <w:r w:rsidR="008F65D5">
        <w:rPr>
          <w:sz w:val="28"/>
          <w:szCs w:val="28"/>
        </w:rPr>
        <w:t>i</w:t>
      </w:r>
      <w:r w:rsidR="00A303F7">
        <w:rPr>
          <w:sz w:val="28"/>
          <w:szCs w:val="28"/>
        </w:rPr>
        <w:t xml:space="preserve">zzato ad una pagina che mostra un elenco con tutti i film, </w:t>
      </w:r>
      <w:r w:rsidR="00606576">
        <w:rPr>
          <w:sz w:val="28"/>
          <w:szCs w:val="28"/>
        </w:rPr>
        <w:t>di fianco ad</w:t>
      </w:r>
      <w:r w:rsidR="00A303F7">
        <w:rPr>
          <w:sz w:val="28"/>
          <w:szCs w:val="28"/>
        </w:rPr>
        <w:t xml:space="preserve"> ogni film sono presenti</w:t>
      </w:r>
      <w:r w:rsidR="005059AA">
        <w:rPr>
          <w:sz w:val="28"/>
          <w:szCs w:val="28"/>
        </w:rPr>
        <w:t xml:space="preserve"> due bottoni: “Elimina” per eliminare un film e “Modifica”, </w:t>
      </w:r>
      <w:r w:rsidR="0036106D">
        <w:rPr>
          <w:sz w:val="28"/>
          <w:szCs w:val="28"/>
        </w:rPr>
        <w:t xml:space="preserve">individua quindi il film “Interstellar” nell’elenco </w:t>
      </w:r>
      <w:r w:rsidR="00755D8C">
        <w:rPr>
          <w:sz w:val="28"/>
          <w:szCs w:val="28"/>
        </w:rPr>
        <w:t xml:space="preserve">e </w:t>
      </w:r>
      <w:r w:rsidR="005059AA">
        <w:rPr>
          <w:sz w:val="28"/>
          <w:szCs w:val="28"/>
        </w:rPr>
        <w:t>clicca su Modifica</w:t>
      </w:r>
      <w:r w:rsidR="00755D8C">
        <w:rPr>
          <w:sz w:val="28"/>
          <w:szCs w:val="28"/>
        </w:rPr>
        <w:t xml:space="preserve">, </w:t>
      </w:r>
      <w:r w:rsidR="005059AA">
        <w:rPr>
          <w:sz w:val="28"/>
          <w:szCs w:val="28"/>
        </w:rPr>
        <w:t>si apre una pagina per la modifica del film</w:t>
      </w:r>
      <w:r w:rsidR="0036106D">
        <w:rPr>
          <w:sz w:val="28"/>
          <w:szCs w:val="28"/>
        </w:rPr>
        <w:t xml:space="preserve"> dove è presente un </w:t>
      </w:r>
      <w:proofErr w:type="spellStart"/>
      <w:r w:rsidR="0036106D">
        <w:rPr>
          <w:sz w:val="28"/>
          <w:szCs w:val="28"/>
        </w:rPr>
        <w:t>form</w:t>
      </w:r>
      <w:proofErr w:type="spellEnd"/>
      <w:r w:rsidR="0036106D">
        <w:rPr>
          <w:sz w:val="28"/>
          <w:szCs w:val="28"/>
        </w:rPr>
        <w:t xml:space="preserve"> con i campi “Trama” e “Genere”, Vincenzo inserisce nel campo “Trama” la trama corretta e clicca sul bottone “Aggiorna” posto sotto il </w:t>
      </w:r>
      <w:proofErr w:type="spellStart"/>
      <w:r w:rsidR="0036106D">
        <w:rPr>
          <w:sz w:val="28"/>
          <w:szCs w:val="28"/>
        </w:rPr>
        <w:t>form</w:t>
      </w:r>
      <w:proofErr w:type="spellEnd"/>
      <w:r w:rsidR="0036106D">
        <w:rPr>
          <w:sz w:val="28"/>
          <w:szCs w:val="28"/>
        </w:rPr>
        <w:t>.</w:t>
      </w:r>
      <w:r w:rsidR="002A7BF4">
        <w:rPr>
          <w:sz w:val="28"/>
          <w:szCs w:val="28"/>
        </w:rPr>
        <w:t xml:space="preserve"> </w:t>
      </w:r>
      <w:r w:rsidR="0036106D">
        <w:rPr>
          <w:sz w:val="28"/>
          <w:szCs w:val="28"/>
        </w:rPr>
        <w:t>Viene quindi reindirizzato alla sua pagina personale.</w:t>
      </w:r>
      <w:r w:rsidR="002A7BF4">
        <w:rPr>
          <w:sz w:val="28"/>
          <w:szCs w:val="28"/>
        </w:rPr>
        <w:t xml:space="preserve"> </w:t>
      </w:r>
      <w:r w:rsidR="0036106D">
        <w:rPr>
          <w:sz w:val="28"/>
          <w:szCs w:val="28"/>
        </w:rPr>
        <w:t xml:space="preserve">Adesso Vincenzo vuole eliminare l’utente “Alea01” perché ha scritto una recensione sul film “Resta con me” in un linguaggio scurrile. Clicca quindi sul </w:t>
      </w:r>
      <w:r w:rsidR="0036106D">
        <w:rPr>
          <w:sz w:val="28"/>
          <w:szCs w:val="28"/>
        </w:rPr>
        <w:lastRenderedPageBreak/>
        <w:t>bottone “Lista utenti”, si apre quindi una pagina con un elenco di tutti gli utenti della pagina</w:t>
      </w:r>
      <w:r w:rsidR="002B486C">
        <w:rPr>
          <w:sz w:val="28"/>
          <w:szCs w:val="28"/>
        </w:rPr>
        <w:t>,</w:t>
      </w:r>
      <w:r w:rsidR="0036106D">
        <w:rPr>
          <w:sz w:val="28"/>
          <w:szCs w:val="28"/>
        </w:rPr>
        <w:t xml:space="preserve"> con un bottone “Elimina” vicino ad ogni utente.</w:t>
      </w:r>
      <w:r w:rsidR="002A7BF4">
        <w:rPr>
          <w:sz w:val="28"/>
          <w:szCs w:val="28"/>
        </w:rPr>
        <w:t xml:space="preserve"> </w:t>
      </w:r>
      <w:r w:rsidR="0036106D">
        <w:rPr>
          <w:sz w:val="28"/>
          <w:szCs w:val="28"/>
        </w:rPr>
        <w:t xml:space="preserve">Trova </w:t>
      </w:r>
      <w:r w:rsidR="002B486C">
        <w:rPr>
          <w:sz w:val="28"/>
          <w:szCs w:val="28"/>
        </w:rPr>
        <w:t>l’utente “Alea01” e clicca sul bottone “Elimina”. Viene quindi eliminato l’utente e Vincenzo viene inoltrato sulla sua pagina personale.</w:t>
      </w:r>
      <w:r w:rsidR="002A7BF4">
        <w:rPr>
          <w:sz w:val="28"/>
          <w:szCs w:val="28"/>
        </w:rPr>
        <w:t xml:space="preserve"> </w:t>
      </w:r>
      <w:r w:rsidR="002B486C">
        <w:rPr>
          <w:sz w:val="28"/>
          <w:szCs w:val="28"/>
        </w:rPr>
        <w:t xml:space="preserve">Prima di lasciare il sito Vincenzo vuole visualizzare le statistiche </w:t>
      </w:r>
      <w:r w:rsidR="00D563EE">
        <w:rPr>
          <w:sz w:val="28"/>
          <w:szCs w:val="28"/>
        </w:rPr>
        <w:t>riguardanti il numero di utenti registrati al sito, il numero di film presenti nel catalogo e il numero totale di recensioni. Clicca quindi sul bottone “Visualizza Statistiche” nella sua pagina personale.</w:t>
      </w:r>
      <w:r w:rsidR="002A7BF4">
        <w:rPr>
          <w:sz w:val="28"/>
          <w:szCs w:val="28"/>
        </w:rPr>
        <w:t xml:space="preserve"> </w:t>
      </w:r>
      <w:r w:rsidR="00D563EE">
        <w:rPr>
          <w:sz w:val="28"/>
          <w:szCs w:val="28"/>
        </w:rPr>
        <w:t>Si apre una pagina dove sono presenti le statistiche dell’intero sito.</w:t>
      </w:r>
      <w:r w:rsidR="002A7BF4">
        <w:rPr>
          <w:sz w:val="28"/>
          <w:szCs w:val="28"/>
        </w:rPr>
        <w:t xml:space="preserve"> </w:t>
      </w:r>
      <w:r w:rsidR="00D563EE">
        <w:rPr>
          <w:sz w:val="28"/>
          <w:szCs w:val="28"/>
        </w:rPr>
        <w:t xml:space="preserve">Vincenzo effettua quindi il </w:t>
      </w:r>
      <w:proofErr w:type="spellStart"/>
      <w:r w:rsidR="00D563EE">
        <w:rPr>
          <w:sz w:val="28"/>
          <w:szCs w:val="28"/>
        </w:rPr>
        <w:t>logout</w:t>
      </w:r>
      <w:proofErr w:type="spellEnd"/>
      <w:r w:rsidR="00D563EE">
        <w:rPr>
          <w:sz w:val="28"/>
          <w:szCs w:val="28"/>
        </w:rPr>
        <w:t xml:space="preserve"> con il pulsante “</w:t>
      </w:r>
      <w:proofErr w:type="spellStart"/>
      <w:r w:rsidR="00D563EE">
        <w:rPr>
          <w:sz w:val="28"/>
          <w:szCs w:val="28"/>
        </w:rPr>
        <w:t>Logout</w:t>
      </w:r>
      <w:proofErr w:type="spellEnd"/>
      <w:r w:rsidR="00D563EE">
        <w:rPr>
          <w:sz w:val="28"/>
          <w:szCs w:val="28"/>
        </w:rPr>
        <w:t>” posto in alto a destra nella sua pagina personale.</w:t>
      </w:r>
    </w:p>
    <w:p w:rsidR="00554F0D" w:rsidRDefault="00554F0D" w:rsidP="000F2CE5">
      <w:pPr>
        <w:rPr>
          <w:sz w:val="30"/>
          <w:szCs w:val="30"/>
        </w:rPr>
      </w:pPr>
    </w:p>
    <w:p w:rsidR="00104B9D" w:rsidRPr="00104B9D" w:rsidRDefault="00104B9D" w:rsidP="00104B9D">
      <w:pPr>
        <w:rPr>
          <w:vanish/>
        </w:rPr>
      </w:pPr>
    </w:p>
    <w:sectPr w:rsidR="00104B9D" w:rsidRPr="00104B9D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BCA" w:rsidRDefault="00F82BCA">
      <w:r>
        <w:separator/>
      </w:r>
    </w:p>
  </w:endnote>
  <w:endnote w:type="continuationSeparator" w:id="0">
    <w:p w:rsidR="00F82BCA" w:rsidRDefault="00F8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80751"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9778365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80751" w:rsidRDefault="00AF6E8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880751" w:rsidRDefault="0088075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5hcQMAAJc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AfIfGJ2Y4dNab2T3/TNz273j4+vGvh/ZLzX1ePZ17Ldh8Tx7/A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CSEO5hcQMAAJcKAAAOAAAAAAAAAAAAAAAAAC4CAABkcnMvZTJvRG9jLnhtbFBLAQItABQA&#10;BgAIAAAAIQD9BHT83AAAAAQBAAAPAAAAAAAAAAAAAAAAAMsFAABkcnMvZG93bnJldi54bWxQSwUG&#10;AAAAAAQABADzAAAA1AYAAAAA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880751" w:rsidRDefault="00AF6E8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880751" w:rsidRDefault="0088075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9778365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0751" w:rsidRDefault="0088075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OD1ytZ8CAACg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880751" w:rsidRDefault="0088075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BCA" w:rsidRDefault="00F82BCA">
      <w:r>
        <w:separator/>
      </w:r>
    </w:p>
  </w:footnote>
  <w:footnote w:type="continuationSeparator" w:id="0">
    <w:p w:rsidR="00F82BCA" w:rsidRDefault="00F82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320.65pt;height:249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2D1457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5A71297"/>
    <w:multiLevelType w:val="hybridMultilevel"/>
    <w:tmpl w:val="9A403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E744D"/>
    <w:multiLevelType w:val="hybridMultilevel"/>
    <w:tmpl w:val="1264C238"/>
    <w:lvl w:ilvl="0" w:tplc="0410000F">
      <w:start w:val="1"/>
      <w:numFmt w:val="decimal"/>
      <w:lvlText w:val="%1."/>
      <w:lvlJc w:val="left"/>
      <w:pPr>
        <w:ind w:left="2235" w:hanging="360"/>
      </w:pPr>
    </w:lvl>
    <w:lvl w:ilvl="1" w:tplc="04100019" w:tentative="1">
      <w:start w:val="1"/>
      <w:numFmt w:val="lowerLetter"/>
      <w:lvlText w:val="%2."/>
      <w:lvlJc w:val="left"/>
      <w:pPr>
        <w:ind w:left="2955" w:hanging="360"/>
      </w:pPr>
    </w:lvl>
    <w:lvl w:ilvl="2" w:tplc="0410001B" w:tentative="1">
      <w:start w:val="1"/>
      <w:numFmt w:val="lowerRoman"/>
      <w:lvlText w:val="%3."/>
      <w:lvlJc w:val="right"/>
      <w:pPr>
        <w:ind w:left="3675" w:hanging="180"/>
      </w:pPr>
    </w:lvl>
    <w:lvl w:ilvl="3" w:tplc="0410000F" w:tentative="1">
      <w:start w:val="1"/>
      <w:numFmt w:val="decimal"/>
      <w:lvlText w:val="%4."/>
      <w:lvlJc w:val="left"/>
      <w:pPr>
        <w:ind w:left="4395" w:hanging="360"/>
      </w:pPr>
    </w:lvl>
    <w:lvl w:ilvl="4" w:tplc="04100019" w:tentative="1">
      <w:start w:val="1"/>
      <w:numFmt w:val="lowerLetter"/>
      <w:lvlText w:val="%5."/>
      <w:lvlJc w:val="left"/>
      <w:pPr>
        <w:ind w:left="5115" w:hanging="360"/>
      </w:pPr>
    </w:lvl>
    <w:lvl w:ilvl="5" w:tplc="0410001B" w:tentative="1">
      <w:start w:val="1"/>
      <w:numFmt w:val="lowerRoman"/>
      <w:lvlText w:val="%6."/>
      <w:lvlJc w:val="right"/>
      <w:pPr>
        <w:ind w:left="5835" w:hanging="180"/>
      </w:pPr>
    </w:lvl>
    <w:lvl w:ilvl="6" w:tplc="0410000F" w:tentative="1">
      <w:start w:val="1"/>
      <w:numFmt w:val="decimal"/>
      <w:lvlText w:val="%7."/>
      <w:lvlJc w:val="left"/>
      <w:pPr>
        <w:ind w:left="6555" w:hanging="360"/>
      </w:pPr>
    </w:lvl>
    <w:lvl w:ilvl="7" w:tplc="04100019" w:tentative="1">
      <w:start w:val="1"/>
      <w:numFmt w:val="lowerLetter"/>
      <w:lvlText w:val="%8."/>
      <w:lvlJc w:val="left"/>
      <w:pPr>
        <w:ind w:left="7275" w:hanging="360"/>
      </w:pPr>
    </w:lvl>
    <w:lvl w:ilvl="8" w:tplc="0410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8" w15:restartNumberingAfterBreak="0">
    <w:nsid w:val="0F351775"/>
    <w:multiLevelType w:val="multilevel"/>
    <w:tmpl w:val="2E4EAD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2AC0125"/>
    <w:multiLevelType w:val="multilevel"/>
    <w:tmpl w:val="5A1AF43E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F12BC3"/>
    <w:multiLevelType w:val="multilevel"/>
    <w:tmpl w:val="2E4EAD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1B9856AA"/>
    <w:multiLevelType w:val="multilevel"/>
    <w:tmpl w:val="B1E42A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7A21DD"/>
    <w:multiLevelType w:val="hybridMultilevel"/>
    <w:tmpl w:val="C53AE0FC"/>
    <w:lvl w:ilvl="0" w:tplc="4942F0BA">
      <w:start w:val="1"/>
      <w:numFmt w:val="bullet"/>
      <w:lvlText w:val="-"/>
      <w:lvlJc w:val="left"/>
      <w:pPr>
        <w:ind w:left="108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8433D7"/>
    <w:multiLevelType w:val="multilevel"/>
    <w:tmpl w:val="F0A6C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A62DD"/>
    <w:multiLevelType w:val="hybridMultilevel"/>
    <w:tmpl w:val="10AAB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820DF"/>
    <w:multiLevelType w:val="hybridMultilevel"/>
    <w:tmpl w:val="A088FC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31A3D"/>
    <w:multiLevelType w:val="multilevel"/>
    <w:tmpl w:val="5A1AF43E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3C8023C"/>
    <w:multiLevelType w:val="hybridMultilevel"/>
    <w:tmpl w:val="D7D493B0"/>
    <w:lvl w:ilvl="0" w:tplc="E43C673C">
      <w:start w:val="1"/>
      <w:numFmt w:val="bullet"/>
      <w:lvlText w:val="-"/>
      <w:lvlJc w:val="left"/>
      <w:pPr>
        <w:ind w:left="108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672B72"/>
    <w:multiLevelType w:val="hybridMultilevel"/>
    <w:tmpl w:val="33628A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36D1D"/>
    <w:multiLevelType w:val="hybridMultilevel"/>
    <w:tmpl w:val="A3E4F8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8D1005"/>
    <w:multiLevelType w:val="hybridMultilevel"/>
    <w:tmpl w:val="0276B8A2"/>
    <w:lvl w:ilvl="0" w:tplc="565A2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B3058D1"/>
    <w:multiLevelType w:val="hybridMultilevel"/>
    <w:tmpl w:val="2C2293B4"/>
    <w:lvl w:ilvl="0" w:tplc="565A2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F3D8F"/>
    <w:multiLevelType w:val="hybridMultilevel"/>
    <w:tmpl w:val="7D686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A0E29"/>
    <w:multiLevelType w:val="hybridMultilevel"/>
    <w:tmpl w:val="CC48A5A2"/>
    <w:lvl w:ilvl="0" w:tplc="0410000F">
      <w:start w:val="1"/>
      <w:numFmt w:val="decimal"/>
      <w:lvlText w:val="%1."/>
      <w:lvlJc w:val="left"/>
      <w:pPr>
        <w:ind w:left="1020" w:hanging="360"/>
      </w:pPr>
    </w:lvl>
    <w:lvl w:ilvl="1" w:tplc="04100019" w:tentative="1">
      <w:start w:val="1"/>
      <w:numFmt w:val="lowerLetter"/>
      <w:lvlText w:val="%2."/>
      <w:lvlJc w:val="left"/>
      <w:pPr>
        <w:ind w:left="1740" w:hanging="360"/>
      </w:pPr>
    </w:lvl>
    <w:lvl w:ilvl="2" w:tplc="0410001B" w:tentative="1">
      <w:start w:val="1"/>
      <w:numFmt w:val="lowerRoman"/>
      <w:lvlText w:val="%3."/>
      <w:lvlJc w:val="right"/>
      <w:pPr>
        <w:ind w:left="2460" w:hanging="180"/>
      </w:pPr>
    </w:lvl>
    <w:lvl w:ilvl="3" w:tplc="0410000F" w:tentative="1">
      <w:start w:val="1"/>
      <w:numFmt w:val="decimal"/>
      <w:lvlText w:val="%4."/>
      <w:lvlJc w:val="left"/>
      <w:pPr>
        <w:ind w:left="3180" w:hanging="360"/>
      </w:pPr>
    </w:lvl>
    <w:lvl w:ilvl="4" w:tplc="04100019" w:tentative="1">
      <w:start w:val="1"/>
      <w:numFmt w:val="lowerLetter"/>
      <w:lvlText w:val="%5."/>
      <w:lvlJc w:val="left"/>
      <w:pPr>
        <w:ind w:left="3900" w:hanging="360"/>
      </w:pPr>
    </w:lvl>
    <w:lvl w:ilvl="5" w:tplc="0410001B" w:tentative="1">
      <w:start w:val="1"/>
      <w:numFmt w:val="lowerRoman"/>
      <w:lvlText w:val="%6."/>
      <w:lvlJc w:val="right"/>
      <w:pPr>
        <w:ind w:left="4620" w:hanging="180"/>
      </w:pPr>
    </w:lvl>
    <w:lvl w:ilvl="6" w:tplc="0410000F" w:tentative="1">
      <w:start w:val="1"/>
      <w:numFmt w:val="decimal"/>
      <w:lvlText w:val="%7."/>
      <w:lvlJc w:val="left"/>
      <w:pPr>
        <w:ind w:left="5340" w:hanging="360"/>
      </w:pPr>
    </w:lvl>
    <w:lvl w:ilvl="7" w:tplc="04100019" w:tentative="1">
      <w:start w:val="1"/>
      <w:numFmt w:val="lowerLetter"/>
      <w:lvlText w:val="%8."/>
      <w:lvlJc w:val="left"/>
      <w:pPr>
        <w:ind w:left="6060" w:hanging="360"/>
      </w:pPr>
    </w:lvl>
    <w:lvl w:ilvl="8" w:tplc="0410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7"/>
  </w:num>
  <w:num w:numId="7">
    <w:abstractNumId w:val="22"/>
  </w:num>
  <w:num w:numId="8">
    <w:abstractNumId w:val="14"/>
  </w:num>
  <w:num w:numId="9">
    <w:abstractNumId w:val="14"/>
  </w:num>
  <w:num w:numId="10">
    <w:abstractNumId w:val="12"/>
  </w:num>
  <w:num w:numId="11">
    <w:abstractNumId w:val="5"/>
  </w:num>
  <w:num w:numId="12">
    <w:abstractNumId w:val="6"/>
  </w:num>
  <w:num w:numId="13">
    <w:abstractNumId w:val="24"/>
  </w:num>
  <w:num w:numId="14">
    <w:abstractNumId w:val="19"/>
  </w:num>
  <w:num w:numId="15">
    <w:abstractNumId w:val="18"/>
  </w:num>
  <w:num w:numId="16">
    <w:abstractNumId w:val="13"/>
  </w:num>
  <w:num w:numId="17">
    <w:abstractNumId w:val="25"/>
  </w:num>
  <w:num w:numId="18">
    <w:abstractNumId w:val="21"/>
  </w:num>
  <w:num w:numId="19">
    <w:abstractNumId w:val="23"/>
  </w:num>
  <w:num w:numId="20">
    <w:abstractNumId w:val="16"/>
  </w:num>
  <w:num w:numId="21">
    <w:abstractNumId w:val="15"/>
  </w:num>
  <w:num w:numId="22">
    <w:abstractNumId w:val="20"/>
  </w:num>
  <w:num w:numId="23">
    <w:abstractNumId w:val="7"/>
  </w:num>
  <w:num w:numId="24">
    <w:abstractNumId w:val="9"/>
  </w:num>
  <w:num w:numId="25">
    <w:abstractNumId w:val="8"/>
  </w:num>
  <w:num w:numId="26">
    <w:abstractNumId w:val="11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2D61"/>
    <w:rsid w:val="000226C6"/>
    <w:rsid w:val="00083AE9"/>
    <w:rsid w:val="000858E2"/>
    <w:rsid w:val="00093D9B"/>
    <w:rsid w:val="000A5632"/>
    <w:rsid w:val="000D250F"/>
    <w:rsid w:val="000D2800"/>
    <w:rsid w:val="000F2CE5"/>
    <w:rsid w:val="00104B9D"/>
    <w:rsid w:val="00140632"/>
    <w:rsid w:val="00144F73"/>
    <w:rsid w:val="00174EDA"/>
    <w:rsid w:val="001765AE"/>
    <w:rsid w:val="001B500F"/>
    <w:rsid w:val="001B6CE4"/>
    <w:rsid w:val="001C02E3"/>
    <w:rsid w:val="001C0D00"/>
    <w:rsid w:val="001C4513"/>
    <w:rsid w:val="001D18E0"/>
    <w:rsid w:val="001D3C60"/>
    <w:rsid w:val="001E76EC"/>
    <w:rsid w:val="0024571C"/>
    <w:rsid w:val="002713D8"/>
    <w:rsid w:val="00295A57"/>
    <w:rsid w:val="002A7BF4"/>
    <w:rsid w:val="002B486C"/>
    <w:rsid w:val="003051FB"/>
    <w:rsid w:val="003227DA"/>
    <w:rsid w:val="003247D9"/>
    <w:rsid w:val="00341BDD"/>
    <w:rsid w:val="0036106D"/>
    <w:rsid w:val="003A1394"/>
    <w:rsid w:val="003B52B0"/>
    <w:rsid w:val="003C3053"/>
    <w:rsid w:val="003D7F5C"/>
    <w:rsid w:val="003E00FB"/>
    <w:rsid w:val="003E43EA"/>
    <w:rsid w:val="00421084"/>
    <w:rsid w:val="00433430"/>
    <w:rsid w:val="00451D5C"/>
    <w:rsid w:val="004646F8"/>
    <w:rsid w:val="004A48CD"/>
    <w:rsid w:val="004D1EA6"/>
    <w:rsid w:val="004D39C1"/>
    <w:rsid w:val="004D5F12"/>
    <w:rsid w:val="004D628B"/>
    <w:rsid w:val="004F6311"/>
    <w:rsid w:val="005059AA"/>
    <w:rsid w:val="00535544"/>
    <w:rsid w:val="005477A5"/>
    <w:rsid w:val="00554F0D"/>
    <w:rsid w:val="005F14BD"/>
    <w:rsid w:val="005F4FB1"/>
    <w:rsid w:val="00606576"/>
    <w:rsid w:val="00627E79"/>
    <w:rsid w:val="006353D2"/>
    <w:rsid w:val="0064145D"/>
    <w:rsid w:val="00655A70"/>
    <w:rsid w:val="006626D3"/>
    <w:rsid w:val="006904EC"/>
    <w:rsid w:val="006A34E2"/>
    <w:rsid w:val="006D71F1"/>
    <w:rsid w:val="006E1058"/>
    <w:rsid w:val="00702C61"/>
    <w:rsid w:val="00742484"/>
    <w:rsid w:val="00755D8C"/>
    <w:rsid w:val="00782547"/>
    <w:rsid w:val="007872A6"/>
    <w:rsid w:val="007F75F3"/>
    <w:rsid w:val="00805E89"/>
    <w:rsid w:val="00832367"/>
    <w:rsid w:val="0087081D"/>
    <w:rsid w:val="00880751"/>
    <w:rsid w:val="008B11B3"/>
    <w:rsid w:val="008B2768"/>
    <w:rsid w:val="008B36D5"/>
    <w:rsid w:val="008B65F8"/>
    <w:rsid w:val="008F65D5"/>
    <w:rsid w:val="009141A6"/>
    <w:rsid w:val="00925A79"/>
    <w:rsid w:val="00945D88"/>
    <w:rsid w:val="00961490"/>
    <w:rsid w:val="00966326"/>
    <w:rsid w:val="00974E7C"/>
    <w:rsid w:val="009D1A75"/>
    <w:rsid w:val="00A17E6B"/>
    <w:rsid w:val="00A277EE"/>
    <w:rsid w:val="00A303F7"/>
    <w:rsid w:val="00A31BA7"/>
    <w:rsid w:val="00A343FC"/>
    <w:rsid w:val="00A73CFF"/>
    <w:rsid w:val="00A740ED"/>
    <w:rsid w:val="00AC0699"/>
    <w:rsid w:val="00AF6E83"/>
    <w:rsid w:val="00B1496C"/>
    <w:rsid w:val="00B318CF"/>
    <w:rsid w:val="00B43066"/>
    <w:rsid w:val="00B51734"/>
    <w:rsid w:val="00B80D5B"/>
    <w:rsid w:val="00B86C1A"/>
    <w:rsid w:val="00B930B5"/>
    <w:rsid w:val="00BB4880"/>
    <w:rsid w:val="00BC0E65"/>
    <w:rsid w:val="00BE488D"/>
    <w:rsid w:val="00C112AC"/>
    <w:rsid w:val="00C37E38"/>
    <w:rsid w:val="00C41AF9"/>
    <w:rsid w:val="00C435DE"/>
    <w:rsid w:val="00C43990"/>
    <w:rsid w:val="00C444D5"/>
    <w:rsid w:val="00C60CB1"/>
    <w:rsid w:val="00C76EC3"/>
    <w:rsid w:val="00C94450"/>
    <w:rsid w:val="00C97F2E"/>
    <w:rsid w:val="00CA5BD9"/>
    <w:rsid w:val="00CB0252"/>
    <w:rsid w:val="00CB2F1C"/>
    <w:rsid w:val="00CB64FB"/>
    <w:rsid w:val="00CF3EA5"/>
    <w:rsid w:val="00CF4FBD"/>
    <w:rsid w:val="00CF5403"/>
    <w:rsid w:val="00D07EE3"/>
    <w:rsid w:val="00D1464E"/>
    <w:rsid w:val="00D15F88"/>
    <w:rsid w:val="00D32008"/>
    <w:rsid w:val="00D563EE"/>
    <w:rsid w:val="00D84712"/>
    <w:rsid w:val="00D869DF"/>
    <w:rsid w:val="00DA2594"/>
    <w:rsid w:val="00DB3C89"/>
    <w:rsid w:val="00DC6CB0"/>
    <w:rsid w:val="00E61FFF"/>
    <w:rsid w:val="00E93DD2"/>
    <w:rsid w:val="00EB1200"/>
    <w:rsid w:val="00EB65CB"/>
    <w:rsid w:val="00EC25A6"/>
    <w:rsid w:val="00F051AC"/>
    <w:rsid w:val="00F077C1"/>
    <w:rsid w:val="00F26CA2"/>
    <w:rsid w:val="00F27D05"/>
    <w:rsid w:val="00F539A0"/>
    <w:rsid w:val="00F666DF"/>
    <w:rsid w:val="00F70CE4"/>
    <w:rsid w:val="00F82BCA"/>
    <w:rsid w:val="00FE156F"/>
    <w:rsid w:val="00FF0B72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585E9672-DABC-44B1-81E2-F53A0849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F3EA5"/>
  </w:style>
  <w:style w:type="paragraph" w:styleId="Titolo1">
    <w:name w:val="heading 1"/>
    <w:basedOn w:val="Normale"/>
    <w:next w:val="Normale"/>
    <w:link w:val="Titolo1Carattere"/>
    <w:uiPriority w:val="9"/>
    <w:qFormat/>
    <w:rsid w:val="00CF3EA5"/>
    <w:pPr>
      <w:keepNext/>
      <w:keepLines/>
      <w:numPr>
        <w:numId w:val="3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3EA5"/>
    <w:pPr>
      <w:keepNext/>
      <w:keepLines/>
      <w:numPr>
        <w:ilvl w:val="1"/>
        <w:numId w:val="3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3EA5"/>
    <w:pPr>
      <w:keepNext/>
      <w:keepLines/>
      <w:numPr>
        <w:ilvl w:val="2"/>
        <w:numId w:val="3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3EA5"/>
    <w:pPr>
      <w:keepNext/>
      <w:keepLines/>
      <w:numPr>
        <w:ilvl w:val="3"/>
        <w:numId w:val="3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3EA5"/>
    <w:pPr>
      <w:keepNext/>
      <w:keepLines/>
      <w:numPr>
        <w:ilvl w:val="4"/>
        <w:numId w:val="3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3EA5"/>
    <w:pPr>
      <w:keepNext/>
      <w:keepLines/>
      <w:numPr>
        <w:ilvl w:val="5"/>
        <w:numId w:val="3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3EA5"/>
    <w:pPr>
      <w:keepNext/>
      <w:keepLines/>
      <w:numPr>
        <w:ilvl w:val="6"/>
        <w:numId w:val="3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3EA5"/>
    <w:pPr>
      <w:keepNext/>
      <w:keepLines/>
      <w:numPr>
        <w:ilvl w:val="7"/>
        <w:numId w:val="3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3EA5"/>
    <w:pPr>
      <w:keepNext/>
      <w:keepLines/>
      <w:numPr>
        <w:ilvl w:val="8"/>
        <w:numId w:val="3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3EA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/>
    </w:pPr>
    <w:rPr>
      <w:rFonts w:ascii="Calibri" w:eastAsia="Calibri" w:hAnsi="Calibri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CF3E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3EA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3EA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NormaleWeb">
    <w:name w:val="Normal (Web)"/>
    <w:basedOn w:val="Normale"/>
    <w:uiPriority w:val="99"/>
    <w:semiHidden/>
    <w:unhideWhenUsed/>
    <w:rsid w:val="00C97F2E"/>
    <w:pPr>
      <w:spacing w:before="100" w:beforeAutospacing="1" w:after="100" w:afterAutospacing="1"/>
    </w:pPr>
    <w:rPr>
      <w:rFonts w:eastAsia="Times New Roman"/>
    </w:rPr>
  </w:style>
  <w:style w:type="character" w:styleId="Enfasigrassetto">
    <w:name w:val="Strong"/>
    <w:basedOn w:val="Carpredefinitoparagrafo"/>
    <w:uiPriority w:val="22"/>
    <w:qFormat/>
    <w:rsid w:val="00CF3EA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CF3EA5"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rsid w:val="00925A7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07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unhideWhenUsed/>
    <w:rsid w:val="001E76EC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1E76EC"/>
    <w:rPr>
      <w:color w:val="605E5C"/>
      <w:shd w:val="clear" w:color="auto" w:fill="E1DFDD"/>
    </w:rPr>
  </w:style>
  <w:style w:type="paragraph" w:customStyle="1" w:styleId="Default">
    <w:name w:val="Default"/>
    <w:rsid w:val="00974E7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0751"/>
    <w:rPr>
      <w:rFonts w:eastAsia="Lucida Sans Unicode"/>
      <w:kern w:val="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3E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3EA5"/>
    <w:pPr>
      <w:outlineLvl w:val="9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3EA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3EA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3EA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3E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3E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3E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3E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3EA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3EA5"/>
    <w:rPr>
      <w:color w:val="5A5A5A" w:themeColor="text1" w:themeTint="A5"/>
      <w:spacing w:val="10"/>
    </w:rPr>
  </w:style>
  <w:style w:type="paragraph" w:styleId="Nessunaspaziatura">
    <w:name w:val="No Spacing"/>
    <w:uiPriority w:val="1"/>
    <w:qFormat/>
    <w:rsid w:val="00CF3EA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F3EA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3EA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3EA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3EA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CF3EA5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F3EA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CF3EA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F3EA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3EA5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9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lina.aprea2@hotmail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49177-C086-4B18-B9F7-ACCD0E07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8613</CharactersWithSpaces>
  <SharedDoc>false</SharedDoc>
  <HLinks>
    <vt:vector size="6" baseType="variant">
      <vt:variant>
        <vt:i4>4194429</vt:i4>
      </vt:variant>
      <vt:variant>
        <vt:i4>18</vt:i4>
      </vt:variant>
      <vt:variant>
        <vt:i4>0</vt:i4>
      </vt:variant>
      <vt:variant>
        <vt:i4>5</vt:i4>
      </vt:variant>
      <vt:variant>
        <vt:lpwstr>mailto:luchetto98@gmail.com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VITTORIO SAMMARTINO</cp:lastModifiedBy>
  <cp:revision>47</cp:revision>
  <cp:lastPrinted>1899-12-31T23:00:00Z</cp:lastPrinted>
  <dcterms:created xsi:type="dcterms:W3CDTF">2019-01-30T20:55:00Z</dcterms:created>
  <dcterms:modified xsi:type="dcterms:W3CDTF">2019-02-13T11:21:00Z</dcterms:modified>
</cp:coreProperties>
</file>